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396" w:rsidRDefault="00414893" w:rsidP="00DA6396">
      <w:pPr>
        <w:jc w:val="center"/>
        <w:rPr>
          <w:b/>
          <w:bCs/>
        </w:rPr>
      </w:pPr>
      <w:r w:rsidRPr="00414893">
        <w:rPr>
          <w:b/>
          <w:bCs/>
          <w:sz w:val="32"/>
          <w:szCs w:val="32"/>
        </w:rPr>
        <w:t>Jennifer M. Conte</w:t>
      </w:r>
    </w:p>
    <w:p w:rsidR="00DA6396" w:rsidRDefault="00384815" w:rsidP="00DA6396">
      <w:pPr>
        <w:jc w:val="center"/>
        <w:rPr>
          <w:rFonts w:cs="Arial"/>
          <w:i/>
          <w:iCs/>
          <w:sz w:val="22"/>
          <w:szCs w:val="22"/>
          <w:lang w:eastAsia="zh-CN"/>
        </w:rPr>
      </w:pPr>
      <w:r>
        <w:rPr>
          <w:rFonts w:cs="Arial"/>
          <w:i/>
          <w:iCs/>
          <w:sz w:val="22"/>
          <w:szCs w:val="22"/>
          <w:lang w:eastAsia="zh-CN"/>
        </w:rPr>
        <w:t xml:space="preserve">Sr. </w:t>
      </w:r>
      <w:r w:rsidR="00EA2C0B">
        <w:rPr>
          <w:rFonts w:cs="Arial"/>
          <w:i/>
          <w:iCs/>
          <w:sz w:val="22"/>
          <w:szCs w:val="22"/>
          <w:lang w:eastAsia="zh-CN"/>
        </w:rPr>
        <w:t xml:space="preserve">Java </w:t>
      </w:r>
      <w:r w:rsidR="00C65B6F">
        <w:rPr>
          <w:rFonts w:cs="Arial"/>
          <w:i/>
          <w:iCs/>
          <w:sz w:val="22"/>
          <w:szCs w:val="22"/>
          <w:lang w:eastAsia="zh-CN"/>
        </w:rPr>
        <w:t>D</w:t>
      </w:r>
      <w:r w:rsidR="00182862">
        <w:rPr>
          <w:rFonts w:cs="Arial"/>
          <w:i/>
          <w:iCs/>
          <w:sz w:val="22"/>
          <w:szCs w:val="22"/>
          <w:lang w:eastAsia="zh-CN"/>
        </w:rPr>
        <w:t>eveloper</w:t>
      </w:r>
      <w:r w:rsidR="00665216">
        <w:rPr>
          <w:rFonts w:cs="Arial"/>
          <w:i/>
          <w:iCs/>
          <w:sz w:val="22"/>
          <w:szCs w:val="22"/>
          <w:lang w:eastAsia="zh-CN"/>
        </w:rPr>
        <w:t>/Architect</w:t>
      </w:r>
    </w:p>
    <w:p w:rsidR="00E35B98" w:rsidRDefault="00E35B98" w:rsidP="00DA6396">
      <w:pPr>
        <w:jc w:val="center"/>
        <w:rPr>
          <w:rFonts w:cs="Arial"/>
          <w:i/>
          <w:iCs/>
          <w:sz w:val="22"/>
          <w:szCs w:val="22"/>
        </w:rPr>
      </w:pPr>
    </w:p>
    <w:p w:rsidR="00DA6396" w:rsidRDefault="00DA6396" w:rsidP="00DA6396">
      <w:pPr>
        <w:numPr>
          <w:ilvl w:val="0"/>
          <w:numId w:val="7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Proven </w:t>
      </w:r>
      <w:r>
        <w:rPr>
          <w:b/>
          <w:bCs/>
          <w:sz w:val="22"/>
          <w:szCs w:val="22"/>
        </w:rPr>
        <w:t xml:space="preserve">self-motivate, self-learning </w:t>
      </w:r>
      <w:r>
        <w:rPr>
          <w:sz w:val="22"/>
          <w:szCs w:val="22"/>
        </w:rPr>
        <w:t>and</w:t>
      </w:r>
      <w:r>
        <w:rPr>
          <w:b/>
          <w:bCs/>
          <w:sz w:val="22"/>
          <w:szCs w:val="22"/>
        </w:rPr>
        <w:t xml:space="preserve"> self-improvement </w:t>
      </w:r>
      <w:r w:rsidR="00B52314" w:rsidRPr="00B52314">
        <w:rPr>
          <w:bCs/>
          <w:sz w:val="22"/>
          <w:szCs w:val="22"/>
        </w:rPr>
        <w:t>and</w:t>
      </w:r>
      <w:r w:rsidR="00B52314">
        <w:rPr>
          <w:b/>
          <w:bCs/>
          <w:sz w:val="22"/>
          <w:szCs w:val="22"/>
        </w:rPr>
        <w:t xml:space="preserve"> problem solving </w:t>
      </w:r>
      <w:r>
        <w:rPr>
          <w:bCs/>
          <w:sz w:val="22"/>
          <w:szCs w:val="22"/>
        </w:rPr>
        <w:t>ability</w:t>
      </w:r>
      <w:r>
        <w:rPr>
          <w:sz w:val="22"/>
          <w:szCs w:val="22"/>
        </w:rPr>
        <w:t xml:space="preserve">. </w:t>
      </w:r>
    </w:p>
    <w:p w:rsidR="00DA6396" w:rsidRDefault="00DA6396" w:rsidP="00DA6396">
      <w:pPr>
        <w:numPr>
          <w:ilvl w:val="0"/>
          <w:numId w:val="7"/>
        </w:numPr>
        <w:suppressAutoHyphens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Achievements in</w:t>
      </w:r>
      <w:r>
        <w:rPr>
          <w:rFonts w:cs="Arial"/>
          <w:b/>
          <w:bCs/>
          <w:sz w:val="22"/>
          <w:szCs w:val="22"/>
        </w:rPr>
        <w:t xml:space="preserve"> </w:t>
      </w:r>
      <w:r w:rsidR="009408E2">
        <w:rPr>
          <w:rFonts w:cs="Arial"/>
          <w:b/>
          <w:bCs/>
          <w:sz w:val="22"/>
          <w:szCs w:val="22"/>
        </w:rPr>
        <w:t xml:space="preserve">REST </w:t>
      </w:r>
      <w:r w:rsidR="00D169F1">
        <w:rPr>
          <w:rFonts w:cs="Arial"/>
          <w:b/>
          <w:bCs/>
          <w:sz w:val="22"/>
          <w:szCs w:val="22"/>
        </w:rPr>
        <w:t>S</w:t>
      </w:r>
      <w:r w:rsidR="009408E2">
        <w:rPr>
          <w:rFonts w:cs="Arial"/>
          <w:b/>
          <w:bCs/>
          <w:sz w:val="22"/>
          <w:szCs w:val="22"/>
        </w:rPr>
        <w:t xml:space="preserve">ervices </w:t>
      </w:r>
      <w:r>
        <w:rPr>
          <w:rFonts w:cs="Arial"/>
          <w:b/>
          <w:bCs/>
          <w:sz w:val="22"/>
          <w:szCs w:val="22"/>
        </w:rPr>
        <w:t>O</w:t>
      </w:r>
      <w:r w:rsidR="009408E2">
        <w:rPr>
          <w:rFonts w:cs="Arial"/>
          <w:b/>
          <w:bCs/>
          <w:sz w:val="22"/>
          <w:szCs w:val="22"/>
        </w:rPr>
        <w:t xml:space="preserve">riented </w:t>
      </w:r>
      <w:r>
        <w:rPr>
          <w:rFonts w:cs="Arial"/>
          <w:b/>
          <w:bCs/>
          <w:sz w:val="22"/>
          <w:szCs w:val="22"/>
        </w:rPr>
        <w:t>A</w:t>
      </w:r>
      <w:r w:rsidR="009408E2">
        <w:rPr>
          <w:rFonts w:cs="Arial"/>
          <w:b/>
          <w:bCs/>
          <w:sz w:val="22"/>
          <w:szCs w:val="22"/>
        </w:rPr>
        <w:t xml:space="preserve">rchitecture </w:t>
      </w:r>
      <w:r w:rsidR="009408E2" w:rsidRPr="009408E2">
        <w:rPr>
          <w:rFonts w:cs="Arial"/>
          <w:bCs/>
          <w:sz w:val="22"/>
          <w:szCs w:val="22"/>
        </w:rPr>
        <w:t>with</w:t>
      </w:r>
      <w:r w:rsidR="009408E2">
        <w:rPr>
          <w:rFonts w:cs="Arial"/>
          <w:b/>
          <w:bCs/>
          <w:sz w:val="22"/>
          <w:szCs w:val="22"/>
        </w:rPr>
        <w:t xml:space="preserve"> Web</w:t>
      </w:r>
      <w:r>
        <w:rPr>
          <w:rFonts w:cs="Arial"/>
          <w:sz w:val="22"/>
          <w:szCs w:val="22"/>
        </w:rPr>
        <w:t xml:space="preserve"> </w:t>
      </w:r>
      <w:r w:rsidRPr="009408E2">
        <w:rPr>
          <w:rFonts w:cs="Arial"/>
          <w:b/>
          <w:sz w:val="22"/>
          <w:szCs w:val="22"/>
        </w:rPr>
        <w:t>application</w:t>
      </w:r>
      <w:r w:rsidR="009408E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system using web server</w:t>
      </w:r>
      <w:r w:rsidR="009408E2">
        <w:rPr>
          <w:rFonts w:cs="Arial"/>
          <w:sz w:val="22"/>
          <w:szCs w:val="22"/>
        </w:rPr>
        <w:t>s</w:t>
      </w:r>
      <w:r w:rsidR="009408E2">
        <w:rPr>
          <w:rFonts w:cs="Arial"/>
          <w:b/>
          <w:bCs/>
          <w:sz w:val="22"/>
          <w:szCs w:val="22"/>
        </w:rPr>
        <w:t>(T</w:t>
      </w:r>
      <w:r>
        <w:rPr>
          <w:rFonts w:cs="Arial"/>
          <w:b/>
          <w:bCs/>
          <w:sz w:val="22"/>
          <w:szCs w:val="22"/>
        </w:rPr>
        <w:t>omcat</w:t>
      </w:r>
      <w:r w:rsidR="008E647E">
        <w:rPr>
          <w:rFonts w:cs="Arial"/>
          <w:b/>
          <w:bCs/>
          <w:sz w:val="22"/>
          <w:szCs w:val="22"/>
        </w:rPr>
        <w:t>,</w:t>
      </w:r>
      <w:r w:rsidR="008E647E" w:rsidRPr="008E647E">
        <w:rPr>
          <w:rFonts w:cs="Arial"/>
          <w:b/>
          <w:bCs/>
          <w:sz w:val="22"/>
          <w:szCs w:val="22"/>
        </w:rPr>
        <w:t xml:space="preserve"> </w:t>
      </w:r>
      <w:r w:rsidR="008E647E">
        <w:rPr>
          <w:rFonts w:cs="Arial"/>
          <w:b/>
          <w:bCs/>
          <w:sz w:val="22"/>
          <w:szCs w:val="22"/>
        </w:rPr>
        <w:t>Weblogic</w:t>
      </w:r>
      <w:r>
        <w:rPr>
          <w:rFonts w:cs="Arial"/>
          <w:sz w:val="22"/>
          <w:szCs w:val="22"/>
        </w:rPr>
        <w:t xml:space="preserve">),  </w:t>
      </w:r>
      <w:r w:rsidR="00B23395">
        <w:rPr>
          <w:rFonts w:cs="Arial"/>
          <w:sz w:val="22"/>
          <w:szCs w:val="22"/>
        </w:rPr>
        <w:t>cloud(</w:t>
      </w:r>
      <w:r w:rsidR="009408E2">
        <w:rPr>
          <w:rFonts w:cs="Arial"/>
          <w:sz w:val="22"/>
          <w:szCs w:val="22"/>
        </w:rPr>
        <w:t xml:space="preserve"> </w:t>
      </w:r>
      <w:r w:rsidR="003E597A">
        <w:rPr>
          <w:rFonts w:cs="Arial"/>
          <w:b/>
          <w:sz w:val="22"/>
          <w:szCs w:val="22"/>
        </w:rPr>
        <w:t>AWS</w:t>
      </w:r>
      <w:r w:rsidR="00D169F1">
        <w:rPr>
          <w:rFonts w:cs="Arial"/>
          <w:b/>
          <w:sz w:val="22"/>
          <w:szCs w:val="22"/>
        </w:rPr>
        <w:t xml:space="preserve"> EC2</w:t>
      </w:r>
      <w:r w:rsidR="00B23395">
        <w:rPr>
          <w:rFonts w:cs="Arial"/>
          <w:sz w:val="22"/>
          <w:szCs w:val="22"/>
        </w:rPr>
        <w:t>)</w:t>
      </w:r>
      <w:r w:rsidR="00EA2C0B">
        <w:rPr>
          <w:rFonts w:cs="Arial"/>
          <w:sz w:val="22"/>
          <w:szCs w:val="22"/>
        </w:rPr>
        <w:t>,</w:t>
      </w:r>
      <w:r w:rsidR="00B2339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framework</w:t>
      </w:r>
      <w:r w:rsidR="00B23395">
        <w:rPr>
          <w:rFonts w:cs="Arial"/>
          <w:sz w:val="22"/>
          <w:szCs w:val="22"/>
        </w:rPr>
        <w:t>s</w:t>
      </w:r>
      <w:r>
        <w:rPr>
          <w:rFonts w:cs="Arial"/>
          <w:b/>
          <w:bCs/>
          <w:sz w:val="22"/>
          <w:szCs w:val="22"/>
        </w:rPr>
        <w:t>(</w:t>
      </w:r>
      <w:r w:rsidR="00BC5BEE">
        <w:rPr>
          <w:rFonts w:cs="Arial"/>
          <w:b/>
          <w:bCs/>
          <w:sz w:val="22"/>
          <w:szCs w:val="22"/>
        </w:rPr>
        <w:t xml:space="preserve"> </w:t>
      </w:r>
      <w:r w:rsidR="00BC5BEE">
        <w:rPr>
          <w:rFonts w:cs="Arial"/>
          <w:b/>
          <w:sz w:val="22"/>
          <w:szCs w:val="22"/>
        </w:rPr>
        <w:t>Spring</w:t>
      </w:r>
      <w:r w:rsidR="003E597A">
        <w:rPr>
          <w:rFonts w:cs="Arial"/>
          <w:b/>
          <w:sz w:val="22"/>
          <w:szCs w:val="22"/>
        </w:rPr>
        <w:t xml:space="preserve"> Boot,</w:t>
      </w:r>
      <w:r w:rsidR="00BC5BEE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MVC,</w:t>
      </w:r>
      <w:r>
        <w:rPr>
          <w:rFonts w:cs="Arial"/>
          <w:sz w:val="22"/>
          <w:szCs w:val="22"/>
        </w:rPr>
        <w:t xml:space="preserve"> </w:t>
      </w:r>
      <w:r w:rsidR="003E597A">
        <w:rPr>
          <w:rFonts w:cs="Arial"/>
          <w:b/>
          <w:sz w:val="22"/>
          <w:szCs w:val="22"/>
        </w:rPr>
        <w:t>JPA/</w:t>
      </w:r>
      <w:r>
        <w:rPr>
          <w:rFonts w:cs="Arial"/>
          <w:b/>
          <w:sz w:val="22"/>
          <w:szCs w:val="22"/>
        </w:rPr>
        <w:t xml:space="preserve">Hibernate, EJB) </w:t>
      </w:r>
      <w:r>
        <w:rPr>
          <w:rFonts w:cs="Arial"/>
          <w:sz w:val="22"/>
          <w:szCs w:val="22"/>
        </w:rPr>
        <w:t>and database</w:t>
      </w:r>
      <w:r>
        <w:rPr>
          <w:rFonts w:cs="Arial"/>
          <w:b/>
          <w:sz w:val="22"/>
          <w:szCs w:val="22"/>
        </w:rPr>
        <w:t xml:space="preserve">(Oracle, </w:t>
      </w:r>
      <w:r>
        <w:rPr>
          <w:rFonts w:cs="Arial"/>
          <w:b/>
          <w:bCs/>
          <w:sz w:val="22"/>
          <w:szCs w:val="22"/>
        </w:rPr>
        <w:t>MySQL</w:t>
      </w:r>
      <w:r w:rsidR="009408E2">
        <w:rPr>
          <w:rFonts w:cs="Arial"/>
          <w:b/>
          <w:bCs/>
          <w:sz w:val="22"/>
          <w:szCs w:val="22"/>
        </w:rPr>
        <w:t xml:space="preserve">) </w:t>
      </w:r>
      <w:r w:rsidR="009408E2" w:rsidRPr="009408E2">
        <w:rPr>
          <w:rFonts w:cs="Arial"/>
          <w:bCs/>
          <w:sz w:val="22"/>
          <w:szCs w:val="22"/>
        </w:rPr>
        <w:t>as well as</w:t>
      </w:r>
      <w:r w:rsidR="009408E2">
        <w:rPr>
          <w:rFonts w:cs="Arial"/>
          <w:b/>
          <w:bCs/>
          <w:sz w:val="22"/>
          <w:szCs w:val="22"/>
        </w:rPr>
        <w:t xml:space="preserve"> NoSQL</w:t>
      </w:r>
      <w:r>
        <w:rPr>
          <w:rFonts w:cs="Arial"/>
          <w:b/>
          <w:bCs/>
          <w:sz w:val="22"/>
          <w:szCs w:val="22"/>
        </w:rPr>
        <w:t>,</w:t>
      </w:r>
      <w:r w:rsidR="00B23395">
        <w:rPr>
          <w:rFonts w:cs="Arial"/>
          <w:b/>
          <w:bCs/>
          <w:sz w:val="22"/>
          <w:szCs w:val="22"/>
        </w:rPr>
        <w:t xml:space="preserve"> MongoDB,</w:t>
      </w:r>
      <w:r>
        <w:rPr>
          <w:rFonts w:cs="Arial"/>
          <w:b/>
          <w:bCs/>
          <w:sz w:val="22"/>
          <w:szCs w:val="22"/>
        </w:rPr>
        <w:t xml:space="preserve"> </w:t>
      </w:r>
      <w:r w:rsidR="009408E2">
        <w:rPr>
          <w:rFonts w:cs="Arial"/>
          <w:b/>
          <w:bCs/>
          <w:sz w:val="22"/>
          <w:szCs w:val="22"/>
        </w:rPr>
        <w:t>Redis</w:t>
      </w:r>
      <w:r w:rsidR="00876D47">
        <w:rPr>
          <w:rFonts w:cs="Arial" w:hint="eastAsia"/>
          <w:sz w:val="22"/>
          <w:szCs w:val="22"/>
          <w:lang w:eastAsia="zh-CN"/>
        </w:rPr>
        <w:t>.</w:t>
      </w:r>
      <w:r w:rsidR="00836DA5">
        <w:rPr>
          <w:rFonts w:cs="Arial"/>
          <w:sz w:val="22"/>
          <w:szCs w:val="22"/>
          <w:lang w:eastAsia="zh-CN"/>
        </w:rPr>
        <w:t xml:space="preserve"> </w:t>
      </w:r>
    </w:p>
    <w:p w:rsidR="00DA6396" w:rsidRDefault="00DA6396" w:rsidP="00DA6396">
      <w:pPr>
        <w:numPr>
          <w:ilvl w:val="0"/>
          <w:numId w:val="7"/>
        </w:numPr>
        <w:suppressAutoHyphens/>
        <w:rPr>
          <w:b/>
          <w:bCs/>
          <w:sz w:val="22"/>
          <w:szCs w:val="22"/>
        </w:rPr>
      </w:pPr>
      <w:r>
        <w:rPr>
          <w:sz w:val="22"/>
          <w:szCs w:val="22"/>
        </w:rPr>
        <w:t>Excellent hands on in</w:t>
      </w:r>
      <w:r w:rsidR="00E80093">
        <w:rPr>
          <w:sz w:val="22"/>
          <w:szCs w:val="22"/>
        </w:rPr>
        <w:t xml:space="preserve"> Full stack </w:t>
      </w:r>
      <w:r>
        <w:rPr>
          <w:b/>
          <w:bCs/>
          <w:sz w:val="22"/>
          <w:szCs w:val="22"/>
        </w:rPr>
        <w:t>JAVA</w:t>
      </w:r>
      <w:r w:rsidR="00E80093">
        <w:rPr>
          <w:b/>
          <w:bCs/>
          <w:sz w:val="22"/>
          <w:szCs w:val="22"/>
        </w:rPr>
        <w:t>/</w:t>
      </w:r>
      <w:r w:rsidR="009408E2">
        <w:rPr>
          <w:b/>
          <w:bCs/>
          <w:sz w:val="22"/>
          <w:szCs w:val="22"/>
        </w:rPr>
        <w:t>J2EE,</w:t>
      </w:r>
      <w:r>
        <w:rPr>
          <w:b/>
          <w:bCs/>
          <w:sz w:val="22"/>
          <w:szCs w:val="22"/>
        </w:rPr>
        <w:t xml:space="preserve"> </w:t>
      </w:r>
      <w:r w:rsidR="003E597A">
        <w:rPr>
          <w:b/>
          <w:bCs/>
          <w:sz w:val="22"/>
          <w:szCs w:val="22"/>
        </w:rPr>
        <w:t>Angular</w:t>
      </w:r>
      <w:r w:rsidR="0098342D">
        <w:rPr>
          <w:rFonts w:hint="eastAsia"/>
          <w:b/>
          <w:bCs/>
          <w:sz w:val="22"/>
          <w:szCs w:val="22"/>
          <w:lang w:eastAsia="zh-CN"/>
        </w:rPr>
        <w:t>,</w:t>
      </w:r>
      <w:r w:rsidR="009408E2">
        <w:rPr>
          <w:b/>
          <w:bCs/>
          <w:sz w:val="22"/>
          <w:szCs w:val="22"/>
          <w:lang w:eastAsia="zh-CN"/>
        </w:rPr>
        <w:t xml:space="preserve"> TypeScript, </w:t>
      </w:r>
      <w:r w:rsidR="009408E2">
        <w:rPr>
          <w:b/>
          <w:bCs/>
          <w:sz w:val="22"/>
          <w:szCs w:val="22"/>
        </w:rPr>
        <w:t>JavaScript,</w:t>
      </w:r>
      <w:r w:rsidR="0098342D">
        <w:rPr>
          <w:rFonts w:hint="eastAsia"/>
          <w:b/>
          <w:bCs/>
          <w:sz w:val="22"/>
          <w:szCs w:val="22"/>
          <w:lang w:eastAsia="zh-CN"/>
        </w:rPr>
        <w:t xml:space="preserve"> </w:t>
      </w:r>
      <w:r w:rsidR="009408E2">
        <w:rPr>
          <w:b/>
          <w:bCs/>
          <w:sz w:val="22"/>
          <w:szCs w:val="22"/>
          <w:lang w:eastAsia="zh-CN"/>
        </w:rPr>
        <w:t xml:space="preserve">Html5, </w:t>
      </w:r>
      <w:r w:rsidR="007C12D4">
        <w:rPr>
          <w:b/>
          <w:bCs/>
          <w:sz w:val="22"/>
          <w:szCs w:val="22"/>
          <w:lang w:eastAsia="zh-CN"/>
        </w:rPr>
        <w:t>jQuery</w:t>
      </w:r>
      <w:r>
        <w:rPr>
          <w:b/>
          <w:bCs/>
          <w:sz w:val="22"/>
          <w:szCs w:val="22"/>
        </w:rPr>
        <w:t>.</w:t>
      </w:r>
    </w:p>
    <w:p w:rsidR="006040F6" w:rsidRPr="006040F6" w:rsidRDefault="006040F6" w:rsidP="0098342D">
      <w:pPr>
        <w:pStyle w:val="CHindent"/>
        <w:ind w:left="0"/>
        <w:jc w:val="left"/>
        <w:rPr>
          <w:rFonts w:hint="eastAsia"/>
          <w:lang w:eastAsia="zh-CN"/>
        </w:rPr>
      </w:pPr>
    </w:p>
    <w:p w:rsidR="00B257FB" w:rsidRDefault="00B257FB">
      <w:pPr>
        <w:pStyle w:val="MajorHeading"/>
      </w:pPr>
      <w:r>
        <w:t>Experience</w:t>
      </w:r>
    </w:p>
    <w:p w:rsidR="00B257FB" w:rsidRDefault="00B257FB">
      <w:pPr>
        <w:pStyle w:val="12Space"/>
      </w:pPr>
    </w:p>
    <w:p w:rsidR="00E13524" w:rsidRPr="00B54BB9" w:rsidRDefault="00FA3DEB" w:rsidP="00157DB3">
      <w:pPr>
        <w:pStyle w:val="EmployerTitle"/>
        <w:rPr>
          <w:lang w:eastAsia="zh-CN"/>
        </w:rPr>
      </w:pPr>
      <w:r w:rsidRPr="00B54BB9">
        <w:rPr>
          <w:b w:val="0"/>
          <w:bCs/>
          <w:lang w:eastAsia="zh-CN"/>
        </w:rPr>
        <w:t>Nov</w:t>
      </w:r>
      <w:r w:rsidR="00157DB3" w:rsidRPr="00B54BB9">
        <w:rPr>
          <w:b w:val="0"/>
          <w:bCs/>
        </w:rPr>
        <w:t xml:space="preserve"> 201</w:t>
      </w:r>
      <w:r w:rsidR="00157DB3" w:rsidRPr="00B54BB9">
        <w:rPr>
          <w:b w:val="0"/>
          <w:bCs/>
          <w:lang w:eastAsia="zh-CN"/>
        </w:rPr>
        <w:t>2</w:t>
      </w:r>
      <w:r w:rsidR="00157DB3" w:rsidRPr="00B54BB9">
        <w:rPr>
          <w:b w:val="0"/>
          <w:bCs/>
        </w:rPr>
        <w:t>- Present</w:t>
      </w:r>
      <w:r w:rsidR="00157DB3" w:rsidRPr="00B54BB9">
        <w:tab/>
      </w:r>
      <w:r w:rsidR="005F0DB5" w:rsidRPr="00B54BB9">
        <w:t>Macrosolid</w:t>
      </w:r>
      <w:r w:rsidR="00414893">
        <w:t xml:space="preserve"> </w:t>
      </w:r>
      <w:r w:rsidR="00052094" w:rsidRPr="00B54BB9">
        <w:t>(Germantown, MD)</w:t>
      </w:r>
      <w:r w:rsidR="0098342D" w:rsidRPr="00B54BB9">
        <w:rPr>
          <w:lang w:eastAsia="zh-CN"/>
        </w:rPr>
        <w:t xml:space="preserve">        </w:t>
      </w:r>
      <w:r w:rsidR="00E13524" w:rsidRPr="00B54BB9">
        <w:rPr>
          <w:lang w:eastAsia="zh-CN"/>
        </w:rPr>
        <w:t xml:space="preserve"> S</w:t>
      </w:r>
      <w:r w:rsidR="005F0DB5" w:rsidRPr="00B54BB9">
        <w:rPr>
          <w:lang w:eastAsia="zh-CN"/>
        </w:rPr>
        <w:t>r</w:t>
      </w:r>
      <w:r w:rsidR="00864774" w:rsidRPr="00B54BB9">
        <w:rPr>
          <w:lang w:eastAsia="zh-CN"/>
        </w:rPr>
        <w:t>. JAVA</w:t>
      </w:r>
      <w:r w:rsidR="00E13524" w:rsidRPr="00B54BB9">
        <w:rPr>
          <w:lang w:eastAsia="zh-CN"/>
        </w:rPr>
        <w:t xml:space="preserve"> </w:t>
      </w:r>
      <w:r w:rsidR="0062057C" w:rsidRPr="00B54BB9">
        <w:rPr>
          <w:lang w:eastAsia="zh-CN"/>
        </w:rPr>
        <w:t xml:space="preserve">Application </w:t>
      </w:r>
      <w:r w:rsidR="006F3BBA" w:rsidRPr="00B54BB9">
        <w:rPr>
          <w:lang w:eastAsia="zh-CN"/>
        </w:rPr>
        <w:t xml:space="preserve">Developer    </w:t>
      </w:r>
      <w:r w:rsidR="00157DB3" w:rsidRPr="00B54BB9">
        <w:t>–</w:t>
      </w:r>
      <w:r w:rsidR="00384815" w:rsidRPr="00B54BB9">
        <w:rPr>
          <w:lang w:eastAsia="zh-CN"/>
        </w:rPr>
        <w:t>NCI</w:t>
      </w:r>
      <w:r w:rsidR="00504497" w:rsidRPr="00B54BB9">
        <w:rPr>
          <w:lang w:eastAsia="zh-CN"/>
        </w:rPr>
        <w:t>/USP</w:t>
      </w:r>
      <w:r w:rsidR="006F3BBA" w:rsidRPr="00B54BB9">
        <w:rPr>
          <w:lang w:eastAsia="zh-CN"/>
        </w:rPr>
        <w:t>/C</w:t>
      </w:r>
      <w:r w:rsidR="00342ECC" w:rsidRPr="00B54BB9">
        <w:rPr>
          <w:lang w:eastAsia="zh-CN"/>
        </w:rPr>
        <w:t>pt1</w:t>
      </w:r>
    </w:p>
    <w:p w:rsidR="00995233" w:rsidRPr="00B54BB9" w:rsidRDefault="00995233" w:rsidP="00113E4F">
      <w:pPr>
        <w:pStyle w:val="CHindent"/>
        <w:numPr>
          <w:ilvl w:val="0"/>
          <w:numId w:val="11"/>
        </w:numPr>
        <w:tabs>
          <w:tab w:val="clear" w:pos="1530"/>
          <w:tab w:val="clear" w:pos="2160"/>
        </w:tabs>
        <w:ind w:left="1080"/>
        <w:jc w:val="left"/>
        <w:rPr>
          <w:sz w:val="22"/>
          <w:szCs w:val="22"/>
          <w:lang w:eastAsia="zh-CN"/>
        </w:rPr>
      </w:pPr>
      <w:r w:rsidRPr="00B54BB9">
        <w:rPr>
          <w:color w:val="000000"/>
          <w:sz w:val="22"/>
          <w:szCs w:val="22"/>
          <w:shd w:val="clear" w:color="auto" w:fill="FFFFFF"/>
        </w:rPr>
        <w:t>As a JEE/REST service</w:t>
      </w:r>
      <w:r w:rsidR="0062057C" w:rsidRPr="00B54BB9">
        <w:rPr>
          <w:color w:val="000000"/>
          <w:sz w:val="22"/>
          <w:szCs w:val="22"/>
          <w:shd w:val="clear" w:color="auto" w:fill="FFFFFF"/>
        </w:rPr>
        <w:t>s</w:t>
      </w:r>
      <w:r w:rsidRPr="00B54BB9">
        <w:rPr>
          <w:color w:val="000000"/>
          <w:sz w:val="22"/>
          <w:szCs w:val="22"/>
          <w:shd w:val="clear" w:color="auto" w:fill="FFFFFF"/>
        </w:rPr>
        <w:t xml:space="preserve"> oriented project initiator and Sr. JAVA developer,  designed and implemented Navigator/RCR/Pats system from</w:t>
      </w:r>
      <w:r w:rsidRPr="00B54BB9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B54BB9">
        <w:rPr>
          <w:color w:val="000000"/>
          <w:sz w:val="22"/>
          <w:szCs w:val="22"/>
          <w:shd w:val="clear" w:color="auto" w:fill="FFFFFF"/>
        </w:rPr>
        <w:t>sketch based on requirements for NCI application systems.</w:t>
      </w:r>
      <w:r w:rsidRPr="00B54BB9">
        <w:rPr>
          <w:sz w:val="22"/>
          <w:szCs w:val="22"/>
          <w:lang w:eastAsia="zh-CN"/>
        </w:rPr>
        <w:t xml:space="preserve">   </w:t>
      </w:r>
      <w:r w:rsidR="003158C6" w:rsidRPr="00B54BB9">
        <w:rPr>
          <w:sz w:val="22"/>
          <w:szCs w:val="22"/>
          <w:lang w:eastAsia="zh-CN"/>
        </w:rPr>
        <w:t xml:space="preserve"> </w:t>
      </w:r>
      <w:r w:rsidRPr="00B54BB9">
        <w:rPr>
          <w:sz w:val="22"/>
          <w:szCs w:val="22"/>
          <w:lang w:eastAsia="zh-CN"/>
        </w:rPr>
        <w:t xml:space="preserve"> </w:t>
      </w:r>
    </w:p>
    <w:p w:rsidR="007C12D4" w:rsidRPr="00B54BB9" w:rsidRDefault="00995233" w:rsidP="00995233">
      <w:pPr>
        <w:pStyle w:val="CHindent"/>
        <w:tabs>
          <w:tab w:val="clear" w:pos="1530"/>
          <w:tab w:val="clear" w:pos="2160"/>
        </w:tabs>
        <w:ind w:left="1080"/>
        <w:jc w:val="left"/>
        <w:rPr>
          <w:sz w:val="22"/>
          <w:szCs w:val="22"/>
          <w:lang w:eastAsia="zh-CN"/>
        </w:rPr>
      </w:pPr>
      <w:r w:rsidRPr="00B54BB9">
        <w:rPr>
          <w:sz w:val="22"/>
          <w:szCs w:val="22"/>
          <w:lang w:eastAsia="zh-CN"/>
        </w:rPr>
        <w:t xml:space="preserve">    U</w:t>
      </w:r>
      <w:r w:rsidR="007C12D4" w:rsidRPr="00B54BB9">
        <w:rPr>
          <w:sz w:val="22"/>
          <w:szCs w:val="22"/>
          <w:lang w:eastAsia="zh-CN"/>
        </w:rPr>
        <w:t>sing Angular2, Angular-CLI, TypeScript for</w:t>
      </w:r>
      <w:r w:rsidR="00F37096" w:rsidRPr="00B54BB9">
        <w:rPr>
          <w:sz w:val="22"/>
          <w:szCs w:val="22"/>
          <w:lang w:eastAsia="zh-CN"/>
        </w:rPr>
        <w:t xml:space="preserve"> client side</w:t>
      </w:r>
      <w:r w:rsidR="007C12D4" w:rsidRPr="00B54BB9">
        <w:rPr>
          <w:sz w:val="22"/>
          <w:szCs w:val="22"/>
          <w:lang w:eastAsia="zh-CN"/>
        </w:rPr>
        <w:t xml:space="preserve"> UI application</w:t>
      </w:r>
      <w:r w:rsidR="00F37096" w:rsidRPr="00B54BB9">
        <w:rPr>
          <w:sz w:val="22"/>
          <w:szCs w:val="22"/>
          <w:lang w:eastAsia="zh-CN"/>
        </w:rPr>
        <w:t>s</w:t>
      </w:r>
      <w:r w:rsidR="007C12D4" w:rsidRPr="00B54BB9">
        <w:rPr>
          <w:sz w:val="22"/>
          <w:szCs w:val="22"/>
          <w:lang w:eastAsia="zh-CN"/>
        </w:rPr>
        <w:t xml:space="preserve">; </w:t>
      </w:r>
      <w:r w:rsidR="00DA4BC7" w:rsidRPr="00B54BB9">
        <w:rPr>
          <w:sz w:val="22"/>
          <w:szCs w:val="22"/>
          <w:lang w:eastAsia="zh-CN"/>
        </w:rPr>
        <w:t>AWS REST web</w:t>
      </w:r>
      <w:r w:rsidR="007C12D4" w:rsidRPr="00B54BB9">
        <w:rPr>
          <w:sz w:val="22"/>
          <w:szCs w:val="22"/>
          <w:lang w:eastAsia="zh-CN"/>
        </w:rPr>
        <w:t xml:space="preserve"> </w:t>
      </w:r>
      <w:r w:rsidR="00DA4BC7" w:rsidRPr="00B54BB9">
        <w:rPr>
          <w:sz w:val="22"/>
          <w:szCs w:val="22"/>
          <w:lang w:eastAsia="zh-CN"/>
        </w:rPr>
        <w:t>s</w:t>
      </w:r>
      <w:r w:rsidR="007C12D4" w:rsidRPr="00B54BB9">
        <w:rPr>
          <w:sz w:val="22"/>
          <w:szCs w:val="22"/>
          <w:lang w:eastAsia="zh-CN"/>
        </w:rPr>
        <w:t xml:space="preserve">ervices using </w:t>
      </w:r>
      <w:r w:rsidR="00311A2A">
        <w:rPr>
          <w:sz w:val="22"/>
          <w:szCs w:val="22"/>
          <w:lang w:eastAsia="zh-CN"/>
        </w:rPr>
        <w:t xml:space="preserve">JDK1.8, </w:t>
      </w:r>
      <w:r w:rsidR="007C12D4" w:rsidRPr="00B54BB9">
        <w:rPr>
          <w:sz w:val="22"/>
          <w:szCs w:val="22"/>
          <w:lang w:eastAsia="zh-CN"/>
        </w:rPr>
        <w:t>Spring Boot,</w:t>
      </w:r>
      <w:r w:rsidR="00D169F1" w:rsidRPr="00B54BB9">
        <w:rPr>
          <w:sz w:val="22"/>
          <w:szCs w:val="22"/>
          <w:lang w:eastAsia="zh-CN"/>
        </w:rPr>
        <w:t>SpringMVC,</w:t>
      </w:r>
      <w:r w:rsidR="007C12D4" w:rsidRPr="00B54BB9">
        <w:rPr>
          <w:sz w:val="22"/>
          <w:szCs w:val="22"/>
          <w:lang w:eastAsia="zh-CN"/>
        </w:rPr>
        <w:t xml:space="preserve"> JPA/Hibernate</w:t>
      </w:r>
      <w:r w:rsidR="007A646D" w:rsidRPr="00B54BB9">
        <w:rPr>
          <w:sz w:val="22"/>
          <w:szCs w:val="22"/>
          <w:lang w:eastAsia="zh-CN"/>
        </w:rPr>
        <w:t>/Oracle database</w:t>
      </w:r>
      <w:r w:rsidR="007C12D4" w:rsidRPr="00B54BB9">
        <w:rPr>
          <w:sz w:val="22"/>
          <w:szCs w:val="22"/>
          <w:lang w:eastAsia="zh-CN"/>
        </w:rPr>
        <w:t xml:space="preserve">; </w:t>
      </w:r>
      <w:r w:rsidR="007A646D" w:rsidRPr="00B54BB9">
        <w:rPr>
          <w:sz w:val="22"/>
          <w:szCs w:val="22"/>
          <w:lang w:eastAsia="zh-CN"/>
        </w:rPr>
        <w:t xml:space="preserve">Spring </w:t>
      </w:r>
      <w:r w:rsidR="00493ED6" w:rsidRPr="00B54BB9">
        <w:rPr>
          <w:sz w:val="22"/>
          <w:szCs w:val="22"/>
          <w:lang w:eastAsia="zh-CN"/>
        </w:rPr>
        <w:t>Security</w:t>
      </w:r>
      <w:r w:rsidR="007A646D" w:rsidRPr="00B54BB9">
        <w:rPr>
          <w:sz w:val="22"/>
          <w:szCs w:val="22"/>
          <w:lang w:eastAsia="zh-CN"/>
        </w:rPr>
        <w:t xml:space="preserve">, </w:t>
      </w:r>
      <w:r w:rsidR="00493ED6" w:rsidRPr="00B54BB9">
        <w:rPr>
          <w:sz w:val="22"/>
          <w:szCs w:val="22"/>
          <w:lang w:eastAsia="zh-CN"/>
        </w:rPr>
        <w:t>JWT with SSO</w:t>
      </w:r>
      <w:r w:rsidR="007C12D4" w:rsidRPr="00B54BB9">
        <w:rPr>
          <w:sz w:val="22"/>
          <w:szCs w:val="22"/>
          <w:lang w:eastAsia="zh-CN"/>
        </w:rPr>
        <w:t xml:space="preserve"> </w:t>
      </w:r>
      <w:r w:rsidR="007A646D" w:rsidRPr="00B54BB9">
        <w:rPr>
          <w:sz w:val="22"/>
          <w:szCs w:val="22"/>
          <w:lang w:eastAsia="zh-CN"/>
        </w:rPr>
        <w:t>using</w:t>
      </w:r>
      <w:r w:rsidR="00493ED6" w:rsidRPr="00B54BB9">
        <w:rPr>
          <w:sz w:val="22"/>
          <w:szCs w:val="22"/>
          <w:lang w:eastAsia="zh-CN"/>
        </w:rPr>
        <w:t xml:space="preserve"> NoSQL</w:t>
      </w:r>
      <w:r w:rsidR="007A646D" w:rsidRPr="00B54BB9">
        <w:rPr>
          <w:sz w:val="22"/>
          <w:szCs w:val="22"/>
          <w:lang w:eastAsia="zh-CN"/>
        </w:rPr>
        <w:t xml:space="preserve"> Redis in memory database, as well as </w:t>
      </w:r>
      <w:r w:rsidR="007C12D4" w:rsidRPr="00B54BB9">
        <w:rPr>
          <w:sz w:val="22"/>
          <w:szCs w:val="22"/>
          <w:lang w:eastAsia="zh-CN"/>
        </w:rPr>
        <w:t xml:space="preserve">REST Cloud technologies </w:t>
      </w:r>
      <w:r w:rsidR="007A646D" w:rsidRPr="00B54BB9">
        <w:rPr>
          <w:sz w:val="22"/>
          <w:szCs w:val="22"/>
          <w:lang w:eastAsia="zh-CN"/>
        </w:rPr>
        <w:t>through</w:t>
      </w:r>
      <w:r w:rsidR="007C12D4" w:rsidRPr="00B54BB9">
        <w:rPr>
          <w:sz w:val="22"/>
          <w:szCs w:val="22"/>
          <w:lang w:eastAsia="zh-CN"/>
        </w:rPr>
        <w:t xml:space="preserve"> App </w:t>
      </w:r>
      <w:r w:rsidR="0062057C" w:rsidRPr="00B54BB9">
        <w:rPr>
          <w:sz w:val="22"/>
          <w:szCs w:val="22"/>
          <w:lang w:eastAsia="zh-CN"/>
        </w:rPr>
        <w:t>micro</w:t>
      </w:r>
      <w:r w:rsidR="00F37096" w:rsidRPr="00B54BB9">
        <w:rPr>
          <w:sz w:val="22"/>
          <w:szCs w:val="22"/>
          <w:lang w:eastAsia="zh-CN"/>
        </w:rPr>
        <w:t>-</w:t>
      </w:r>
      <w:r w:rsidR="0062057C" w:rsidRPr="00B54BB9">
        <w:rPr>
          <w:sz w:val="22"/>
          <w:szCs w:val="22"/>
          <w:lang w:eastAsia="zh-CN"/>
        </w:rPr>
        <w:t>services</w:t>
      </w:r>
      <w:r w:rsidR="007C12D4" w:rsidRPr="00B54BB9">
        <w:rPr>
          <w:sz w:val="22"/>
          <w:szCs w:val="22"/>
          <w:lang w:eastAsia="zh-CN"/>
        </w:rPr>
        <w:t xml:space="preserve"> system integration using </w:t>
      </w:r>
      <w:r w:rsidR="00493ED6" w:rsidRPr="00B54BB9">
        <w:rPr>
          <w:sz w:val="22"/>
          <w:szCs w:val="22"/>
          <w:lang w:eastAsia="zh-CN"/>
        </w:rPr>
        <w:t>Redis</w:t>
      </w:r>
      <w:r w:rsidR="007C12D4" w:rsidRPr="00B54BB9">
        <w:rPr>
          <w:sz w:val="22"/>
          <w:szCs w:val="22"/>
          <w:lang w:eastAsia="zh-CN"/>
        </w:rPr>
        <w:t>, Tomcat and EC2 Instance on AWS.</w:t>
      </w:r>
      <w:r w:rsidR="00113E4F" w:rsidRPr="00B54BB9">
        <w:rPr>
          <w:sz w:val="22"/>
          <w:szCs w:val="22"/>
        </w:rPr>
        <w:t xml:space="preserve">  J2EE system architecture, </w:t>
      </w:r>
      <w:r w:rsidR="00B54BB9" w:rsidRPr="00B54BB9">
        <w:rPr>
          <w:sz w:val="22"/>
          <w:szCs w:val="22"/>
          <w:lang w:eastAsia="zh-CN"/>
        </w:rPr>
        <w:t>HttpClient</w:t>
      </w:r>
      <w:r w:rsidR="00B54BB9">
        <w:rPr>
          <w:sz w:val="22"/>
          <w:szCs w:val="22"/>
          <w:lang w:eastAsia="zh-CN"/>
        </w:rPr>
        <w:t xml:space="preserve"> services</w:t>
      </w:r>
      <w:r w:rsidR="00B54BB9" w:rsidRPr="00B54BB9">
        <w:rPr>
          <w:sz w:val="22"/>
          <w:szCs w:val="22"/>
        </w:rPr>
        <w:t xml:space="preserve"> </w:t>
      </w:r>
      <w:r w:rsidR="00113E4F" w:rsidRPr="00B54BB9">
        <w:rPr>
          <w:sz w:val="22"/>
          <w:szCs w:val="22"/>
        </w:rPr>
        <w:t xml:space="preserve">software, </w:t>
      </w:r>
      <w:r w:rsidR="00113E4F" w:rsidRPr="00372364">
        <w:rPr>
          <w:sz w:val="22"/>
          <w:szCs w:val="22"/>
        </w:rPr>
        <w:t xml:space="preserve">REST </w:t>
      </w:r>
      <w:r w:rsidR="00113E4F" w:rsidRPr="00B54BB9">
        <w:rPr>
          <w:sz w:val="22"/>
          <w:szCs w:val="22"/>
          <w:lang w:eastAsia="zh-CN"/>
        </w:rPr>
        <w:t xml:space="preserve">web services and </w:t>
      </w:r>
      <w:r w:rsidR="00113E4F" w:rsidRPr="00B54BB9">
        <w:rPr>
          <w:sz w:val="22"/>
          <w:szCs w:val="22"/>
        </w:rPr>
        <w:t xml:space="preserve">GUI web pages development for </w:t>
      </w:r>
      <w:r w:rsidR="00F37096" w:rsidRPr="00B54BB9">
        <w:rPr>
          <w:sz w:val="22"/>
          <w:szCs w:val="22"/>
        </w:rPr>
        <w:t xml:space="preserve">multiple </w:t>
      </w:r>
      <w:r w:rsidR="00F37096" w:rsidRPr="00B54BB9">
        <w:rPr>
          <w:sz w:val="22"/>
          <w:szCs w:val="22"/>
          <w:lang w:eastAsia="zh-CN"/>
        </w:rPr>
        <w:t>client</w:t>
      </w:r>
      <w:r w:rsidR="0013089B" w:rsidRPr="00B54BB9">
        <w:rPr>
          <w:sz w:val="22"/>
          <w:szCs w:val="22"/>
          <w:lang w:eastAsia="zh-CN"/>
        </w:rPr>
        <w:t>-server</w:t>
      </w:r>
      <w:r w:rsidR="00F37096" w:rsidRPr="00B54BB9">
        <w:rPr>
          <w:sz w:val="22"/>
          <w:szCs w:val="22"/>
          <w:lang w:eastAsia="zh-CN"/>
        </w:rPr>
        <w:t xml:space="preserve"> </w:t>
      </w:r>
      <w:r w:rsidR="000647E2" w:rsidRPr="00B54BB9">
        <w:rPr>
          <w:sz w:val="22"/>
          <w:szCs w:val="22"/>
          <w:lang w:eastAsia="zh-CN"/>
        </w:rPr>
        <w:t>web</w:t>
      </w:r>
      <w:r w:rsidR="00113E4F" w:rsidRPr="00B54BB9">
        <w:rPr>
          <w:sz w:val="22"/>
          <w:szCs w:val="22"/>
          <w:lang w:eastAsia="zh-CN"/>
        </w:rPr>
        <w:t xml:space="preserve"> application</w:t>
      </w:r>
      <w:r w:rsidR="000647E2" w:rsidRPr="00B54BB9">
        <w:rPr>
          <w:sz w:val="22"/>
          <w:szCs w:val="22"/>
          <w:lang w:eastAsia="zh-CN"/>
        </w:rPr>
        <w:t>s</w:t>
      </w:r>
      <w:r w:rsidR="00113E4F" w:rsidRPr="00B54BB9">
        <w:rPr>
          <w:sz w:val="22"/>
          <w:szCs w:val="22"/>
          <w:lang w:eastAsia="zh-CN"/>
        </w:rPr>
        <w:t>. De</w:t>
      </w:r>
      <w:r w:rsidR="000647E2" w:rsidRPr="00B54BB9">
        <w:rPr>
          <w:sz w:val="22"/>
          <w:szCs w:val="22"/>
          <w:lang w:eastAsia="zh-CN"/>
        </w:rPr>
        <w:t>velope</w:t>
      </w:r>
      <w:r w:rsidR="00113E4F" w:rsidRPr="00B54BB9">
        <w:rPr>
          <w:sz w:val="22"/>
          <w:szCs w:val="22"/>
          <w:lang w:eastAsia="zh-CN"/>
        </w:rPr>
        <w:t xml:space="preserve">d and implemented </w:t>
      </w:r>
      <w:r w:rsidR="0062057C" w:rsidRPr="00B54BB9">
        <w:rPr>
          <w:sz w:val="22"/>
          <w:szCs w:val="22"/>
          <w:lang w:eastAsia="zh-CN"/>
        </w:rPr>
        <w:t>both frond-end UI and back-end</w:t>
      </w:r>
      <w:r w:rsidR="00113E4F" w:rsidRPr="00B54BB9">
        <w:rPr>
          <w:sz w:val="22"/>
          <w:szCs w:val="22"/>
          <w:lang w:eastAsia="zh-CN"/>
        </w:rPr>
        <w:t xml:space="preserve"> </w:t>
      </w:r>
      <w:r w:rsidR="0062057C" w:rsidRPr="00B54BB9">
        <w:rPr>
          <w:sz w:val="22"/>
          <w:szCs w:val="22"/>
          <w:lang w:eastAsia="zh-CN"/>
        </w:rPr>
        <w:t xml:space="preserve">server side </w:t>
      </w:r>
      <w:r w:rsidR="00113E4F" w:rsidRPr="00B54BB9">
        <w:rPr>
          <w:sz w:val="22"/>
          <w:szCs w:val="22"/>
          <w:lang w:eastAsia="zh-CN"/>
        </w:rPr>
        <w:t>web application</w:t>
      </w:r>
      <w:r w:rsidR="00F37096" w:rsidRPr="00B54BB9">
        <w:rPr>
          <w:sz w:val="22"/>
          <w:szCs w:val="22"/>
          <w:lang w:eastAsia="zh-CN"/>
        </w:rPr>
        <w:t xml:space="preserve"> services,</w:t>
      </w:r>
      <w:r w:rsidR="00113E4F" w:rsidRPr="00B54BB9">
        <w:rPr>
          <w:sz w:val="22"/>
          <w:szCs w:val="22"/>
          <w:lang w:eastAsia="zh-CN"/>
        </w:rPr>
        <w:t xml:space="preserve"> Using </w:t>
      </w:r>
      <w:r w:rsidR="00311A2A" w:rsidRPr="00311A2A">
        <w:rPr>
          <w:sz w:val="22"/>
          <w:szCs w:val="22"/>
          <w:lang w:eastAsia="zh-CN"/>
        </w:rPr>
        <w:t>Java8</w:t>
      </w:r>
      <w:r w:rsidR="00311A2A">
        <w:rPr>
          <w:sz w:val="22"/>
          <w:szCs w:val="22"/>
          <w:lang w:eastAsia="zh-CN"/>
        </w:rPr>
        <w:t xml:space="preserve">, </w:t>
      </w:r>
      <w:r w:rsidR="00113E4F" w:rsidRPr="00B54BB9">
        <w:rPr>
          <w:sz w:val="22"/>
          <w:szCs w:val="22"/>
          <w:lang w:eastAsia="zh-CN"/>
        </w:rPr>
        <w:t>Spring Roo, JPA/Hibernate</w:t>
      </w:r>
      <w:r w:rsidR="00C335D0">
        <w:rPr>
          <w:sz w:val="22"/>
          <w:szCs w:val="22"/>
          <w:lang w:eastAsia="zh-CN"/>
        </w:rPr>
        <w:t xml:space="preserve">, </w:t>
      </w:r>
      <w:r w:rsidR="00C335D0" w:rsidRPr="00311A2A">
        <w:rPr>
          <w:sz w:val="22"/>
          <w:szCs w:val="22"/>
          <w:lang w:eastAsia="zh-CN"/>
        </w:rPr>
        <w:t>MySQL</w:t>
      </w:r>
      <w:r w:rsidR="00113E4F" w:rsidRPr="00B54BB9">
        <w:rPr>
          <w:sz w:val="22"/>
          <w:szCs w:val="22"/>
          <w:lang w:eastAsia="zh-CN"/>
        </w:rPr>
        <w:t xml:space="preserve">, Spring MVC,  MongoDB, </w:t>
      </w:r>
      <w:r w:rsidR="00113E4F" w:rsidRPr="00B54BB9">
        <w:rPr>
          <w:b/>
          <w:sz w:val="22"/>
          <w:szCs w:val="22"/>
          <w:lang w:eastAsia="zh-CN"/>
        </w:rPr>
        <w:t xml:space="preserve"> </w:t>
      </w:r>
      <w:r w:rsidR="00113E4F" w:rsidRPr="00311A2A">
        <w:rPr>
          <w:sz w:val="22"/>
          <w:szCs w:val="22"/>
          <w:lang w:eastAsia="zh-CN"/>
        </w:rPr>
        <w:t>Solr</w:t>
      </w:r>
      <w:r w:rsidR="00113E4F" w:rsidRPr="00B54BB9">
        <w:rPr>
          <w:sz w:val="22"/>
          <w:szCs w:val="22"/>
          <w:lang w:eastAsia="zh-CN"/>
        </w:rPr>
        <w:t>, jQuery, Javascript to provide RESTful API, web services</w:t>
      </w:r>
      <w:r w:rsidR="0013089B" w:rsidRPr="00B54BB9">
        <w:rPr>
          <w:sz w:val="22"/>
          <w:szCs w:val="22"/>
          <w:lang w:eastAsia="zh-CN"/>
        </w:rPr>
        <w:t>,</w:t>
      </w:r>
      <w:r w:rsidR="00113E4F" w:rsidRPr="00B54BB9">
        <w:rPr>
          <w:sz w:val="22"/>
          <w:szCs w:val="22"/>
          <w:lang w:eastAsia="zh-CN"/>
        </w:rPr>
        <w:t xml:space="preserve"> and </w:t>
      </w:r>
      <w:r w:rsidR="0013089B" w:rsidRPr="00B54BB9">
        <w:rPr>
          <w:sz w:val="22"/>
          <w:szCs w:val="22"/>
          <w:lang w:eastAsia="zh-CN"/>
        </w:rPr>
        <w:t xml:space="preserve">using Angular2/Angular-cli, TypeScript, NodeJS, javascript/jQuery, HTML5/CSS for client side </w:t>
      </w:r>
      <w:r w:rsidR="00113E4F" w:rsidRPr="00B54BB9">
        <w:rPr>
          <w:sz w:val="22"/>
          <w:szCs w:val="22"/>
          <w:lang w:eastAsia="zh-CN"/>
        </w:rPr>
        <w:t xml:space="preserve">UI </w:t>
      </w:r>
      <w:r w:rsidR="0013089B" w:rsidRPr="00B54BB9">
        <w:rPr>
          <w:sz w:val="22"/>
          <w:szCs w:val="22"/>
          <w:lang w:eastAsia="zh-CN"/>
        </w:rPr>
        <w:t xml:space="preserve">for front-end of </w:t>
      </w:r>
      <w:r w:rsidR="00113E4F" w:rsidRPr="00B54BB9">
        <w:rPr>
          <w:sz w:val="22"/>
          <w:szCs w:val="22"/>
          <w:lang w:eastAsia="zh-CN"/>
        </w:rPr>
        <w:t>web applications.</w:t>
      </w:r>
    </w:p>
    <w:p w:rsidR="00995233" w:rsidRPr="00B54BB9" w:rsidRDefault="00995233" w:rsidP="007C12D4">
      <w:pPr>
        <w:pStyle w:val="CHindent"/>
        <w:numPr>
          <w:ilvl w:val="2"/>
          <w:numId w:val="10"/>
        </w:numPr>
        <w:tabs>
          <w:tab w:val="clear" w:pos="1530"/>
          <w:tab w:val="clear" w:pos="2160"/>
        </w:tabs>
        <w:ind w:left="1080"/>
        <w:jc w:val="left"/>
        <w:rPr>
          <w:sz w:val="22"/>
          <w:szCs w:val="22"/>
          <w:lang w:eastAsia="zh-CN"/>
        </w:rPr>
      </w:pPr>
      <w:r w:rsidRPr="00B54BB9">
        <w:rPr>
          <w:color w:val="000000"/>
          <w:shd w:val="clear" w:color="auto" w:fill="FFFFFF"/>
        </w:rPr>
        <w:t xml:space="preserve">Holding the solution architect and Sr. JAVA hands on developer role, provided system overall design and implemented JEE/REST service oriented application with Batch admin </w:t>
      </w:r>
      <w:r w:rsidR="0013089B" w:rsidRPr="00B54BB9">
        <w:rPr>
          <w:color w:val="000000"/>
          <w:shd w:val="clear" w:color="auto" w:fill="FFFFFF"/>
        </w:rPr>
        <w:t xml:space="preserve">web application </w:t>
      </w:r>
      <w:r w:rsidR="00874F91" w:rsidRPr="00B54BB9">
        <w:rPr>
          <w:color w:val="000000"/>
          <w:shd w:val="clear" w:color="auto" w:fill="FFFFFF"/>
        </w:rPr>
        <w:t>AWS</w:t>
      </w:r>
      <w:r w:rsidR="0013089B" w:rsidRPr="00B54BB9">
        <w:rPr>
          <w:color w:val="000000"/>
          <w:shd w:val="clear" w:color="auto" w:fill="FFFFFF"/>
        </w:rPr>
        <w:t xml:space="preserve"> micro services </w:t>
      </w:r>
      <w:r w:rsidRPr="00B54BB9">
        <w:rPr>
          <w:color w:val="000000"/>
          <w:shd w:val="clear" w:color="auto" w:fill="FFFFFF"/>
        </w:rPr>
        <w:t>system for CapitalOne IFM modernization project.</w:t>
      </w:r>
    </w:p>
    <w:p w:rsidR="007C12D4" w:rsidRPr="00B54BB9" w:rsidRDefault="00995233" w:rsidP="00995233">
      <w:pPr>
        <w:pStyle w:val="CHindent"/>
        <w:tabs>
          <w:tab w:val="clear" w:pos="1530"/>
          <w:tab w:val="clear" w:pos="2160"/>
        </w:tabs>
        <w:ind w:left="1080"/>
        <w:jc w:val="left"/>
        <w:rPr>
          <w:sz w:val="22"/>
          <w:szCs w:val="22"/>
          <w:lang w:eastAsia="zh-CN"/>
        </w:rPr>
      </w:pPr>
      <w:r w:rsidRPr="00B54BB9">
        <w:rPr>
          <w:color w:val="000000"/>
          <w:shd w:val="clear" w:color="auto" w:fill="FFFFFF"/>
        </w:rPr>
        <w:t xml:space="preserve">    U</w:t>
      </w:r>
      <w:r w:rsidR="00086AA5" w:rsidRPr="00B54BB9">
        <w:rPr>
          <w:sz w:val="22"/>
          <w:szCs w:val="22"/>
          <w:lang w:eastAsia="zh-CN"/>
        </w:rPr>
        <w:t>sing</w:t>
      </w:r>
      <w:r w:rsidR="007C12D4" w:rsidRPr="00B54BB9">
        <w:rPr>
          <w:sz w:val="22"/>
          <w:szCs w:val="22"/>
          <w:lang w:eastAsia="zh-CN"/>
        </w:rPr>
        <w:t xml:space="preserve"> Spring </w:t>
      </w:r>
      <w:r w:rsidR="007A646D" w:rsidRPr="00B54BB9">
        <w:rPr>
          <w:sz w:val="22"/>
          <w:szCs w:val="22"/>
          <w:lang w:eastAsia="zh-CN"/>
        </w:rPr>
        <w:t xml:space="preserve">Boot, ROO, </w:t>
      </w:r>
      <w:r w:rsidR="007C12D4" w:rsidRPr="00B54BB9">
        <w:rPr>
          <w:sz w:val="22"/>
          <w:szCs w:val="22"/>
          <w:lang w:eastAsia="zh-CN"/>
        </w:rPr>
        <w:t>MVC, AngularJ</w:t>
      </w:r>
      <w:r w:rsidR="007A646D" w:rsidRPr="00B54BB9">
        <w:rPr>
          <w:sz w:val="22"/>
          <w:szCs w:val="22"/>
          <w:lang w:eastAsia="zh-CN"/>
        </w:rPr>
        <w:t>s</w:t>
      </w:r>
      <w:r w:rsidR="007C12D4" w:rsidRPr="00B54BB9">
        <w:rPr>
          <w:sz w:val="22"/>
          <w:szCs w:val="22"/>
          <w:lang w:eastAsia="zh-CN"/>
        </w:rPr>
        <w:t>/jQuery application UI system</w:t>
      </w:r>
      <w:r w:rsidR="00086AA5" w:rsidRPr="00B54BB9">
        <w:rPr>
          <w:sz w:val="22"/>
          <w:szCs w:val="22"/>
          <w:lang w:eastAsia="zh-CN"/>
        </w:rPr>
        <w:t xml:space="preserve">, </w:t>
      </w:r>
      <w:r w:rsidR="007C12D4" w:rsidRPr="00B54BB9">
        <w:rPr>
          <w:sz w:val="22"/>
          <w:szCs w:val="22"/>
          <w:lang w:eastAsia="zh-CN"/>
        </w:rPr>
        <w:t xml:space="preserve"> </w:t>
      </w:r>
      <w:r w:rsidR="00086AA5" w:rsidRPr="00B54BB9">
        <w:rPr>
          <w:sz w:val="22"/>
          <w:szCs w:val="22"/>
          <w:lang w:eastAsia="zh-CN"/>
        </w:rPr>
        <w:t xml:space="preserve">including </w:t>
      </w:r>
      <w:r w:rsidR="007C12D4" w:rsidRPr="00B54BB9">
        <w:rPr>
          <w:sz w:val="22"/>
          <w:szCs w:val="22"/>
          <w:lang w:eastAsia="zh-CN"/>
        </w:rPr>
        <w:t xml:space="preserve">architecture design and software implementation. </w:t>
      </w:r>
      <w:r w:rsidRPr="00B54BB9">
        <w:rPr>
          <w:sz w:val="22"/>
          <w:szCs w:val="22"/>
          <w:lang w:eastAsia="zh-CN"/>
        </w:rPr>
        <w:t>D</w:t>
      </w:r>
      <w:r w:rsidR="007C12D4" w:rsidRPr="00B54BB9">
        <w:rPr>
          <w:sz w:val="22"/>
          <w:szCs w:val="22"/>
          <w:lang w:eastAsia="zh-CN"/>
        </w:rPr>
        <w:t>esigned and implemented overall architecture, Security framework/strategy</w:t>
      </w:r>
      <w:r w:rsidR="009E35CD" w:rsidRPr="00B54BB9">
        <w:rPr>
          <w:sz w:val="22"/>
          <w:szCs w:val="22"/>
          <w:lang w:eastAsia="zh-CN"/>
        </w:rPr>
        <w:t>,</w:t>
      </w:r>
      <w:r w:rsidR="007C12D4" w:rsidRPr="00B54BB9">
        <w:rPr>
          <w:sz w:val="22"/>
          <w:szCs w:val="22"/>
          <w:lang w:eastAsia="zh-CN"/>
        </w:rPr>
        <w:t xml:space="preserve"> software </w:t>
      </w:r>
      <w:r w:rsidR="009E35CD" w:rsidRPr="00B54BB9">
        <w:rPr>
          <w:sz w:val="22"/>
          <w:szCs w:val="22"/>
          <w:lang w:eastAsia="zh-CN"/>
        </w:rPr>
        <w:t>implementation. Developing and implementing of</w:t>
      </w:r>
      <w:r w:rsidR="007C12D4" w:rsidRPr="00B54BB9">
        <w:rPr>
          <w:sz w:val="22"/>
          <w:szCs w:val="22"/>
          <w:lang w:eastAsia="zh-CN"/>
        </w:rPr>
        <w:t xml:space="preserve"> REST APIs, </w:t>
      </w:r>
      <w:r w:rsidR="009E35CD" w:rsidRPr="00B54BB9">
        <w:rPr>
          <w:sz w:val="22"/>
          <w:szCs w:val="22"/>
          <w:lang w:eastAsia="zh-CN"/>
        </w:rPr>
        <w:t xml:space="preserve">JSONs, JPA/Hibernate and so on </w:t>
      </w:r>
      <w:r w:rsidR="007C12D4" w:rsidRPr="00B54BB9">
        <w:rPr>
          <w:sz w:val="22"/>
          <w:szCs w:val="22"/>
          <w:lang w:eastAsia="zh-CN"/>
        </w:rPr>
        <w:t>using</w:t>
      </w:r>
      <w:r w:rsidR="00C734DA" w:rsidRPr="00B54BB9">
        <w:rPr>
          <w:sz w:val="22"/>
          <w:szCs w:val="22"/>
          <w:lang w:eastAsia="zh-CN"/>
        </w:rPr>
        <w:t xml:space="preserve"> REST, HttpClient,</w:t>
      </w:r>
      <w:r w:rsidR="007C12D4" w:rsidRPr="00B54BB9">
        <w:rPr>
          <w:sz w:val="22"/>
          <w:szCs w:val="22"/>
          <w:lang w:eastAsia="zh-CN"/>
        </w:rPr>
        <w:t xml:space="preserve"> Spring, </w:t>
      </w:r>
      <w:r w:rsidR="007C12D4" w:rsidRPr="00372364">
        <w:rPr>
          <w:sz w:val="22"/>
          <w:szCs w:val="22"/>
          <w:lang w:eastAsia="zh-CN"/>
        </w:rPr>
        <w:t>MongoDB, AWS EC2</w:t>
      </w:r>
      <w:r w:rsidR="007C12D4" w:rsidRPr="00B54BB9">
        <w:rPr>
          <w:sz w:val="22"/>
          <w:szCs w:val="22"/>
          <w:lang w:eastAsia="zh-CN"/>
        </w:rPr>
        <w:t xml:space="preserve"> </w:t>
      </w:r>
      <w:r w:rsidR="00086AA5" w:rsidRPr="00B54BB9">
        <w:rPr>
          <w:sz w:val="22"/>
          <w:szCs w:val="22"/>
          <w:lang w:eastAsia="zh-CN"/>
        </w:rPr>
        <w:t>o</w:t>
      </w:r>
      <w:r w:rsidR="007C12D4" w:rsidRPr="00B54BB9">
        <w:rPr>
          <w:sz w:val="22"/>
          <w:szCs w:val="22"/>
          <w:lang w:eastAsia="zh-CN"/>
        </w:rPr>
        <w:t xml:space="preserve">n top of existing </w:t>
      </w:r>
      <w:r w:rsidR="00086AA5" w:rsidRPr="00B54BB9">
        <w:rPr>
          <w:sz w:val="22"/>
          <w:szCs w:val="22"/>
          <w:lang w:eastAsia="zh-CN"/>
        </w:rPr>
        <w:t>legacy scripting based system,</w:t>
      </w:r>
      <w:r w:rsidR="007C12D4" w:rsidRPr="00B54BB9">
        <w:rPr>
          <w:sz w:val="22"/>
          <w:szCs w:val="22"/>
          <w:lang w:eastAsia="zh-CN"/>
        </w:rPr>
        <w:t xml:space="preserve"> implemented NoSQL, REST Cloud technologies by App sub systems integration using MongoDB, Tomcat and EC2 Instance on AWS.</w:t>
      </w:r>
    </w:p>
    <w:p w:rsidR="00995233" w:rsidRPr="00B54BB9" w:rsidRDefault="00995233" w:rsidP="006F3BBA">
      <w:pPr>
        <w:pStyle w:val="CHindent"/>
        <w:numPr>
          <w:ilvl w:val="2"/>
          <w:numId w:val="10"/>
        </w:numPr>
        <w:tabs>
          <w:tab w:val="clear" w:pos="1530"/>
          <w:tab w:val="clear" w:pos="2160"/>
        </w:tabs>
        <w:ind w:left="1080"/>
        <w:jc w:val="left"/>
        <w:rPr>
          <w:sz w:val="22"/>
          <w:szCs w:val="22"/>
          <w:lang w:eastAsia="zh-CN"/>
        </w:rPr>
      </w:pPr>
      <w:r w:rsidRPr="00B54BB9">
        <w:rPr>
          <w:color w:val="000000"/>
          <w:shd w:val="clear" w:color="auto" w:fill="FFFFFF"/>
        </w:rPr>
        <w:t xml:space="preserve">Assigned as a </w:t>
      </w:r>
      <w:r w:rsidR="00B54BB9">
        <w:rPr>
          <w:color w:val="000000"/>
          <w:shd w:val="clear" w:color="auto" w:fill="FFFFFF"/>
        </w:rPr>
        <w:t>JEE</w:t>
      </w:r>
      <w:r w:rsidRPr="00B54BB9">
        <w:rPr>
          <w:color w:val="000000"/>
          <w:shd w:val="clear" w:color="auto" w:fill="FFFFFF"/>
        </w:rPr>
        <w:t xml:space="preserve"> architect and Sr. JAVA developer, JEE/REST services project starter and tech team beginner, designed, developed and implemented MonoGraph server/client/sync application systems for USP user applications.</w:t>
      </w:r>
    </w:p>
    <w:p w:rsidR="006F3BBA" w:rsidRPr="00B54BB9" w:rsidRDefault="00995233" w:rsidP="00995233">
      <w:pPr>
        <w:pStyle w:val="CHindent"/>
        <w:tabs>
          <w:tab w:val="clear" w:pos="1530"/>
          <w:tab w:val="clear" w:pos="2160"/>
        </w:tabs>
        <w:ind w:left="1080"/>
        <w:jc w:val="left"/>
        <w:rPr>
          <w:sz w:val="22"/>
          <w:szCs w:val="22"/>
          <w:lang w:eastAsia="zh-CN"/>
        </w:rPr>
      </w:pPr>
      <w:r w:rsidRPr="00B54BB9">
        <w:rPr>
          <w:color w:val="000000"/>
          <w:shd w:val="clear" w:color="auto" w:fill="FFFFFF"/>
        </w:rPr>
        <w:t xml:space="preserve">    S</w:t>
      </w:r>
      <w:r w:rsidR="006F3BBA" w:rsidRPr="00B54BB9">
        <w:rPr>
          <w:sz w:val="22"/>
          <w:szCs w:val="22"/>
          <w:lang w:eastAsia="zh-CN"/>
        </w:rPr>
        <w:t xml:space="preserve">tarting from ground 0, designed and implemented </w:t>
      </w:r>
      <w:r w:rsidR="000647E2" w:rsidRPr="00B54BB9">
        <w:rPr>
          <w:sz w:val="22"/>
          <w:szCs w:val="22"/>
          <w:lang w:eastAsia="zh-CN"/>
        </w:rPr>
        <w:t xml:space="preserve">entire multi-application </w:t>
      </w:r>
      <w:r w:rsidR="006F3BBA" w:rsidRPr="00B54BB9">
        <w:rPr>
          <w:sz w:val="22"/>
          <w:szCs w:val="22"/>
          <w:lang w:eastAsia="zh-CN"/>
        </w:rPr>
        <w:t xml:space="preserve">architecture, </w:t>
      </w:r>
      <w:r w:rsidR="000647E2" w:rsidRPr="00B54BB9">
        <w:rPr>
          <w:sz w:val="22"/>
          <w:szCs w:val="22"/>
          <w:lang w:eastAsia="zh-CN"/>
        </w:rPr>
        <w:t>frontend/ backend/mid-tier frameworks, s</w:t>
      </w:r>
      <w:r w:rsidR="006F3BBA" w:rsidRPr="00B54BB9">
        <w:rPr>
          <w:sz w:val="22"/>
          <w:szCs w:val="22"/>
          <w:lang w:eastAsia="zh-CN"/>
        </w:rPr>
        <w:t xml:space="preserve">oftware </w:t>
      </w:r>
      <w:r w:rsidR="000647E2" w:rsidRPr="00B54BB9">
        <w:rPr>
          <w:sz w:val="22"/>
          <w:szCs w:val="22"/>
          <w:lang w:eastAsia="zh-CN"/>
        </w:rPr>
        <w:t xml:space="preserve">implementing </w:t>
      </w:r>
      <w:r w:rsidR="006F3BBA" w:rsidRPr="00B54BB9">
        <w:rPr>
          <w:sz w:val="22"/>
          <w:szCs w:val="22"/>
          <w:lang w:eastAsia="zh-CN"/>
        </w:rPr>
        <w:t>as well as environment</w:t>
      </w:r>
      <w:r w:rsidR="009E35CD" w:rsidRPr="00B54BB9">
        <w:rPr>
          <w:sz w:val="22"/>
          <w:szCs w:val="22"/>
          <w:lang w:eastAsia="zh-CN"/>
        </w:rPr>
        <w:t xml:space="preserve"> setup</w:t>
      </w:r>
      <w:r w:rsidR="006F3BBA" w:rsidRPr="00B54BB9">
        <w:rPr>
          <w:sz w:val="22"/>
          <w:szCs w:val="22"/>
          <w:lang w:eastAsia="zh-CN"/>
        </w:rPr>
        <w:t xml:space="preserve">. Including server sub-system, client sub-system, synchronization sub-system as well as </w:t>
      </w:r>
      <w:r w:rsidR="00D07827" w:rsidRPr="00B54BB9">
        <w:rPr>
          <w:sz w:val="22"/>
          <w:szCs w:val="22"/>
          <w:lang w:eastAsia="zh-CN"/>
        </w:rPr>
        <w:t>Security</w:t>
      </w:r>
      <w:r w:rsidR="00B54BB9">
        <w:rPr>
          <w:sz w:val="22"/>
          <w:szCs w:val="22"/>
          <w:lang w:eastAsia="zh-CN"/>
        </w:rPr>
        <w:t xml:space="preserve"> sub-</w:t>
      </w:r>
      <w:r w:rsidR="00D07827" w:rsidRPr="00B54BB9">
        <w:rPr>
          <w:sz w:val="22"/>
          <w:szCs w:val="22"/>
          <w:lang w:eastAsia="zh-CN"/>
        </w:rPr>
        <w:t xml:space="preserve"> </w:t>
      </w:r>
      <w:r w:rsidR="006F3BBA" w:rsidRPr="00B54BB9">
        <w:rPr>
          <w:sz w:val="22"/>
          <w:szCs w:val="22"/>
          <w:lang w:eastAsia="zh-CN"/>
        </w:rPr>
        <w:t>system</w:t>
      </w:r>
      <w:r w:rsidR="008E647E" w:rsidRPr="00B54BB9">
        <w:rPr>
          <w:sz w:val="22"/>
          <w:szCs w:val="22"/>
          <w:lang w:eastAsia="zh-CN"/>
        </w:rPr>
        <w:t xml:space="preserve"> integration</w:t>
      </w:r>
      <w:r w:rsidR="006F3BBA" w:rsidRPr="00B54BB9">
        <w:rPr>
          <w:sz w:val="22"/>
          <w:szCs w:val="22"/>
          <w:lang w:eastAsia="zh-CN"/>
        </w:rPr>
        <w:t xml:space="preserve"> using </w:t>
      </w:r>
      <w:r w:rsidR="003E597A" w:rsidRPr="00B54BB9">
        <w:rPr>
          <w:sz w:val="22"/>
          <w:szCs w:val="22"/>
          <w:lang w:eastAsia="zh-CN"/>
        </w:rPr>
        <w:t>Spring</w:t>
      </w:r>
      <w:r w:rsidR="00B54BB9">
        <w:rPr>
          <w:sz w:val="22"/>
          <w:szCs w:val="22"/>
          <w:lang w:eastAsia="zh-CN"/>
        </w:rPr>
        <w:t>Boot</w:t>
      </w:r>
      <w:r w:rsidR="003E597A" w:rsidRPr="00B54BB9">
        <w:rPr>
          <w:sz w:val="22"/>
          <w:szCs w:val="22"/>
          <w:lang w:eastAsia="zh-CN"/>
        </w:rPr>
        <w:t>, JPA/</w:t>
      </w:r>
      <w:r w:rsidR="006F3BBA" w:rsidRPr="00B54BB9">
        <w:rPr>
          <w:sz w:val="22"/>
          <w:szCs w:val="22"/>
          <w:lang w:eastAsia="zh-CN"/>
        </w:rPr>
        <w:t>Hibernate, Spring</w:t>
      </w:r>
      <w:r w:rsidR="003E597A" w:rsidRPr="00B54BB9">
        <w:rPr>
          <w:sz w:val="22"/>
          <w:szCs w:val="22"/>
          <w:lang w:eastAsia="zh-CN"/>
        </w:rPr>
        <w:t xml:space="preserve"> </w:t>
      </w:r>
      <w:r w:rsidR="006F3BBA" w:rsidRPr="00B54BB9">
        <w:rPr>
          <w:sz w:val="22"/>
          <w:szCs w:val="22"/>
          <w:lang w:eastAsia="zh-CN"/>
        </w:rPr>
        <w:t xml:space="preserve">Roo, MVC, </w:t>
      </w:r>
      <w:r w:rsidR="006F3BBA" w:rsidRPr="00B54BB9">
        <w:rPr>
          <w:b/>
          <w:sz w:val="22"/>
          <w:szCs w:val="22"/>
          <w:lang w:eastAsia="zh-CN"/>
        </w:rPr>
        <w:t>Security</w:t>
      </w:r>
      <w:r w:rsidR="007327DE" w:rsidRPr="00B54BB9">
        <w:rPr>
          <w:sz w:val="22"/>
          <w:szCs w:val="22"/>
          <w:lang w:eastAsia="zh-CN"/>
        </w:rPr>
        <w:t xml:space="preserve">, Scheduler, </w:t>
      </w:r>
      <w:r w:rsidR="003E597A" w:rsidRPr="00B54BB9">
        <w:rPr>
          <w:b/>
          <w:bCs/>
          <w:szCs w:val="22"/>
        </w:rPr>
        <w:t>AngularJS</w:t>
      </w:r>
      <w:r w:rsidR="003E597A" w:rsidRPr="00B54BB9">
        <w:rPr>
          <w:sz w:val="22"/>
          <w:szCs w:val="22"/>
          <w:lang w:eastAsia="zh-CN"/>
        </w:rPr>
        <w:t>/</w:t>
      </w:r>
      <w:r w:rsidR="007327DE" w:rsidRPr="00B54BB9">
        <w:rPr>
          <w:sz w:val="22"/>
          <w:szCs w:val="22"/>
          <w:lang w:eastAsia="zh-CN"/>
        </w:rPr>
        <w:t>jQuery, HttpClient</w:t>
      </w:r>
      <w:r w:rsidR="006F3BBA" w:rsidRPr="00B54BB9">
        <w:rPr>
          <w:sz w:val="22"/>
          <w:szCs w:val="22"/>
          <w:lang w:eastAsia="zh-CN"/>
        </w:rPr>
        <w:t>.</w:t>
      </w:r>
      <w:r w:rsidR="00342ECC" w:rsidRPr="00B54BB9">
        <w:rPr>
          <w:sz w:val="22"/>
          <w:szCs w:val="22"/>
          <w:lang w:eastAsia="zh-CN"/>
        </w:rPr>
        <w:t xml:space="preserve"> Enriched the system by implementing </w:t>
      </w:r>
      <w:r w:rsidR="00342ECC" w:rsidRPr="00311A2A">
        <w:rPr>
          <w:sz w:val="22"/>
          <w:szCs w:val="22"/>
          <w:lang w:eastAsia="zh-CN"/>
        </w:rPr>
        <w:t>Solr</w:t>
      </w:r>
      <w:r w:rsidR="00342ECC" w:rsidRPr="00B54BB9">
        <w:rPr>
          <w:sz w:val="22"/>
          <w:szCs w:val="22"/>
          <w:lang w:eastAsia="zh-CN"/>
        </w:rPr>
        <w:t xml:space="preserve"> </w:t>
      </w:r>
      <w:r w:rsidR="00C734DA" w:rsidRPr="00B54BB9">
        <w:rPr>
          <w:sz w:val="22"/>
          <w:szCs w:val="22"/>
          <w:lang w:eastAsia="zh-CN"/>
        </w:rPr>
        <w:t>and big data search</w:t>
      </w:r>
      <w:r w:rsidR="00342ECC" w:rsidRPr="00B54BB9">
        <w:rPr>
          <w:sz w:val="22"/>
          <w:szCs w:val="22"/>
          <w:lang w:eastAsia="zh-CN"/>
        </w:rPr>
        <w:t>.</w:t>
      </w:r>
    </w:p>
    <w:p w:rsidR="00E13524" w:rsidRPr="00384815" w:rsidRDefault="00E13524" w:rsidP="00E13524">
      <w:pPr>
        <w:pStyle w:val="CHindent"/>
        <w:jc w:val="left"/>
        <w:rPr>
          <w:rFonts w:hint="eastAsia"/>
          <w:sz w:val="24"/>
          <w:szCs w:val="22"/>
          <w:lang w:eastAsia="zh-CN"/>
        </w:rPr>
      </w:pPr>
    </w:p>
    <w:p w:rsidR="00157DB3" w:rsidRDefault="00157DB3" w:rsidP="00157DB3">
      <w:pPr>
        <w:pStyle w:val="EmployerTitle"/>
      </w:pPr>
      <w:r>
        <w:rPr>
          <w:b w:val="0"/>
          <w:bCs/>
        </w:rPr>
        <w:t>Feb 2010-</w:t>
      </w:r>
      <w:r>
        <w:rPr>
          <w:rFonts w:hint="eastAsia"/>
          <w:b w:val="0"/>
          <w:bCs/>
          <w:lang w:eastAsia="zh-CN"/>
        </w:rPr>
        <w:t xml:space="preserve"> Nov 2012</w:t>
      </w:r>
      <w:r>
        <w:tab/>
        <w:t>GUIDENT</w:t>
      </w:r>
      <w:r w:rsidR="00052094">
        <w:t>(Hernton, VA)</w:t>
      </w:r>
      <w:r>
        <w:tab/>
      </w:r>
      <w:r w:rsidR="0098342D">
        <w:rPr>
          <w:rFonts w:hint="eastAsia"/>
          <w:lang w:eastAsia="zh-CN"/>
        </w:rPr>
        <w:t xml:space="preserve">   </w:t>
      </w:r>
      <w:r w:rsidR="00D51B87">
        <w:rPr>
          <w:lang w:eastAsia="zh-CN"/>
        </w:rPr>
        <w:t xml:space="preserve">Sr. </w:t>
      </w:r>
      <w:r w:rsidR="00504497">
        <w:rPr>
          <w:rFonts w:hint="eastAsia"/>
          <w:lang w:eastAsia="zh-CN"/>
        </w:rPr>
        <w:t>JAVA</w:t>
      </w:r>
      <w:r>
        <w:t xml:space="preserve"> Consultant</w:t>
      </w:r>
      <w:r w:rsidR="00504497">
        <w:rPr>
          <w:rFonts w:hint="eastAsia"/>
          <w:lang w:eastAsia="zh-CN"/>
        </w:rPr>
        <w:t xml:space="preserve">   </w:t>
      </w:r>
      <w:r w:rsidR="006262D9">
        <w:rPr>
          <w:lang w:eastAsia="zh-CN"/>
        </w:rPr>
        <w:t xml:space="preserve">                         </w:t>
      </w:r>
      <w:r>
        <w:t xml:space="preserve"> – FDA/DOT</w:t>
      </w:r>
      <w:r w:rsidR="006C3AF0">
        <w:t>/Exim-Bank</w:t>
      </w:r>
      <w:r>
        <w:t xml:space="preserve">  </w:t>
      </w:r>
    </w:p>
    <w:p w:rsidR="008B0912" w:rsidRDefault="008B0912" w:rsidP="00F315F2">
      <w:pPr>
        <w:pStyle w:val="12Space"/>
      </w:pPr>
    </w:p>
    <w:p w:rsidR="00DB4F6F" w:rsidRPr="00C734DA" w:rsidRDefault="009E35CD" w:rsidP="002D59CC">
      <w:pPr>
        <w:pStyle w:val="CHindent"/>
        <w:ind w:left="1080"/>
        <w:jc w:val="left"/>
        <w:rPr>
          <w:rFonts w:hint="eastAsia"/>
          <w:sz w:val="22"/>
          <w:szCs w:val="22"/>
          <w:lang w:eastAsia="zh-CN"/>
        </w:rPr>
      </w:pPr>
      <w:r>
        <w:rPr>
          <w:sz w:val="22"/>
          <w:szCs w:val="22"/>
        </w:rPr>
        <w:t xml:space="preserve">Design, </w:t>
      </w:r>
      <w:r w:rsidR="00876506" w:rsidRPr="00C734DA">
        <w:rPr>
          <w:sz w:val="22"/>
          <w:szCs w:val="22"/>
        </w:rPr>
        <w:t>development</w:t>
      </w:r>
      <w:r>
        <w:rPr>
          <w:sz w:val="22"/>
          <w:szCs w:val="22"/>
        </w:rPr>
        <w:t>, implantation</w:t>
      </w:r>
      <w:r w:rsidR="00876506" w:rsidRPr="00C734D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maintenance </w:t>
      </w:r>
      <w:r w:rsidR="00876506" w:rsidRPr="00C734DA"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J2EE </w:t>
      </w:r>
      <w:r w:rsidR="00876506" w:rsidRPr="00C734DA">
        <w:rPr>
          <w:sz w:val="22"/>
          <w:szCs w:val="22"/>
        </w:rPr>
        <w:t>system</w:t>
      </w:r>
      <w:r>
        <w:rPr>
          <w:sz w:val="22"/>
          <w:szCs w:val="22"/>
        </w:rPr>
        <w:t xml:space="preserve"> software in both backend and frontend.</w:t>
      </w:r>
      <w:r w:rsidR="00876506" w:rsidRPr="00C734DA">
        <w:rPr>
          <w:sz w:val="22"/>
          <w:szCs w:val="22"/>
        </w:rPr>
        <w:t xml:space="preserve"> GUI web pages and web service</w:t>
      </w:r>
      <w:r w:rsidR="00A45B3F" w:rsidRPr="00C734DA">
        <w:rPr>
          <w:sz w:val="22"/>
          <w:szCs w:val="22"/>
        </w:rPr>
        <w:t>s</w:t>
      </w:r>
      <w:r w:rsidR="00876506" w:rsidRPr="00C734DA">
        <w:rPr>
          <w:sz w:val="22"/>
          <w:szCs w:val="22"/>
        </w:rPr>
        <w:t xml:space="preserve"> for </w:t>
      </w:r>
      <w:r>
        <w:rPr>
          <w:sz w:val="22"/>
          <w:szCs w:val="22"/>
        </w:rPr>
        <w:t>multiple government agencies</w:t>
      </w:r>
      <w:r w:rsidR="00567F19">
        <w:rPr>
          <w:sz w:val="22"/>
          <w:szCs w:val="22"/>
        </w:rPr>
        <w:t xml:space="preserve"> such as</w:t>
      </w:r>
      <w:r w:rsidR="00A45B3F" w:rsidRPr="00C734DA">
        <w:rPr>
          <w:sz w:val="22"/>
          <w:szCs w:val="22"/>
        </w:rPr>
        <w:t xml:space="preserve"> </w:t>
      </w:r>
      <w:r>
        <w:rPr>
          <w:sz w:val="22"/>
          <w:szCs w:val="22"/>
        </w:rPr>
        <w:t>FDA,</w:t>
      </w:r>
      <w:r w:rsidR="00DB4F6F" w:rsidRPr="00C734DA">
        <w:rPr>
          <w:sz w:val="22"/>
          <w:szCs w:val="22"/>
        </w:rPr>
        <w:t xml:space="preserve"> DOT </w:t>
      </w:r>
      <w:r w:rsidR="00157DB3" w:rsidRPr="00C734DA">
        <w:rPr>
          <w:rFonts w:hint="eastAsia"/>
          <w:sz w:val="22"/>
          <w:szCs w:val="22"/>
          <w:lang w:eastAsia="zh-CN"/>
        </w:rPr>
        <w:t>and Exim-Bank</w:t>
      </w:r>
    </w:p>
    <w:p w:rsidR="00876506" w:rsidRPr="00C734DA" w:rsidRDefault="00876506" w:rsidP="00876506">
      <w:pPr>
        <w:pStyle w:val="12Space"/>
        <w:rPr>
          <w:sz w:val="22"/>
        </w:rPr>
      </w:pPr>
    </w:p>
    <w:p w:rsidR="00876506" w:rsidRPr="00C734DA" w:rsidRDefault="00A45B3F" w:rsidP="00BE08EC">
      <w:pPr>
        <w:pStyle w:val="Bullet"/>
        <w:tabs>
          <w:tab w:val="clear" w:pos="1800"/>
          <w:tab w:val="clear" w:pos="1980"/>
          <w:tab w:val="clear" w:pos="2160"/>
        </w:tabs>
        <w:ind w:left="1260"/>
        <w:rPr>
          <w:sz w:val="22"/>
          <w:szCs w:val="22"/>
        </w:rPr>
      </w:pPr>
      <w:r w:rsidRPr="00C734DA">
        <w:rPr>
          <w:sz w:val="22"/>
          <w:szCs w:val="22"/>
        </w:rPr>
        <w:t xml:space="preserve">Served as the </w:t>
      </w:r>
      <w:r w:rsidR="00876506" w:rsidRPr="00C734DA">
        <w:rPr>
          <w:sz w:val="22"/>
          <w:szCs w:val="22"/>
        </w:rPr>
        <w:t>Tech</w:t>
      </w:r>
      <w:r w:rsidRPr="00C734DA">
        <w:rPr>
          <w:sz w:val="22"/>
          <w:szCs w:val="22"/>
        </w:rPr>
        <w:t xml:space="preserve">nical Lead </w:t>
      </w:r>
      <w:r w:rsidR="00876506" w:rsidRPr="00C734DA">
        <w:rPr>
          <w:sz w:val="22"/>
          <w:szCs w:val="22"/>
        </w:rPr>
        <w:t xml:space="preserve">for </w:t>
      </w:r>
      <w:r w:rsidRPr="00C734DA">
        <w:rPr>
          <w:sz w:val="22"/>
          <w:szCs w:val="22"/>
        </w:rPr>
        <w:t xml:space="preserve">the </w:t>
      </w:r>
      <w:r w:rsidR="00876506" w:rsidRPr="00C734DA">
        <w:rPr>
          <w:sz w:val="22"/>
          <w:szCs w:val="22"/>
        </w:rPr>
        <w:t xml:space="preserve">development of </w:t>
      </w:r>
      <w:r w:rsidRPr="00C734DA">
        <w:rPr>
          <w:sz w:val="22"/>
          <w:szCs w:val="22"/>
        </w:rPr>
        <w:t xml:space="preserve">the </w:t>
      </w:r>
      <w:r w:rsidR="00876506" w:rsidRPr="00C734DA">
        <w:rPr>
          <w:sz w:val="22"/>
          <w:szCs w:val="22"/>
        </w:rPr>
        <w:t xml:space="preserve">FDA </w:t>
      </w:r>
      <w:r w:rsidR="00E10F68" w:rsidRPr="00C734DA">
        <w:rPr>
          <w:sz w:val="22"/>
          <w:szCs w:val="22"/>
        </w:rPr>
        <w:t>FARM Issue</w:t>
      </w:r>
      <w:r w:rsidRPr="00C734DA">
        <w:rPr>
          <w:sz w:val="22"/>
          <w:szCs w:val="22"/>
        </w:rPr>
        <w:t xml:space="preserve"> Tracking</w:t>
      </w:r>
      <w:r w:rsidR="00876506" w:rsidRPr="00C734DA">
        <w:rPr>
          <w:sz w:val="22"/>
          <w:szCs w:val="22"/>
        </w:rPr>
        <w:t xml:space="preserve"> system</w:t>
      </w:r>
      <w:r w:rsidRPr="00C734DA">
        <w:rPr>
          <w:sz w:val="22"/>
          <w:szCs w:val="22"/>
        </w:rPr>
        <w:t>.  Responsibilities included system analysis</w:t>
      </w:r>
      <w:r w:rsidR="00876506" w:rsidRPr="00C734DA">
        <w:rPr>
          <w:sz w:val="22"/>
          <w:szCs w:val="22"/>
        </w:rPr>
        <w:t>, architecture</w:t>
      </w:r>
      <w:r w:rsidRPr="00C734DA">
        <w:rPr>
          <w:sz w:val="22"/>
          <w:szCs w:val="22"/>
        </w:rPr>
        <w:t>/</w:t>
      </w:r>
      <w:r w:rsidR="00876506" w:rsidRPr="00C734DA">
        <w:rPr>
          <w:sz w:val="22"/>
          <w:szCs w:val="22"/>
        </w:rPr>
        <w:t xml:space="preserve">design, frameworks selection, Maven2 </w:t>
      </w:r>
      <w:r w:rsidR="00E10F68" w:rsidRPr="00C734DA">
        <w:rPr>
          <w:sz w:val="22"/>
          <w:szCs w:val="22"/>
        </w:rPr>
        <w:t>archetype</w:t>
      </w:r>
      <w:r w:rsidR="00876506" w:rsidRPr="00C734DA">
        <w:rPr>
          <w:sz w:val="22"/>
          <w:szCs w:val="22"/>
        </w:rPr>
        <w:t xml:space="preserve"> configuration, front end user interface/GUI design, and software implementation</w:t>
      </w:r>
      <w:r w:rsidR="008E647E" w:rsidRPr="00C734DA">
        <w:rPr>
          <w:sz w:val="22"/>
          <w:szCs w:val="22"/>
        </w:rPr>
        <w:t xml:space="preserve"> as well as system integration</w:t>
      </w:r>
      <w:r w:rsidR="00876506" w:rsidRPr="00C734DA">
        <w:rPr>
          <w:sz w:val="22"/>
          <w:szCs w:val="22"/>
        </w:rPr>
        <w:t>.</w:t>
      </w:r>
    </w:p>
    <w:p w:rsidR="00A45B3F" w:rsidRPr="00C734DA" w:rsidRDefault="00A45B3F" w:rsidP="00BE08EC">
      <w:pPr>
        <w:pStyle w:val="Bullet"/>
        <w:tabs>
          <w:tab w:val="clear" w:pos="1800"/>
          <w:tab w:val="clear" w:pos="1980"/>
          <w:tab w:val="clear" w:pos="2160"/>
        </w:tabs>
        <w:ind w:left="1260"/>
        <w:rPr>
          <w:sz w:val="22"/>
          <w:szCs w:val="22"/>
        </w:rPr>
      </w:pPr>
      <w:r w:rsidRPr="00C734DA">
        <w:rPr>
          <w:sz w:val="22"/>
          <w:szCs w:val="22"/>
        </w:rPr>
        <w:t>Used</w:t>
      </w:r>
      <w:r w:rsidR="00384815" w:rsidRPr="00C734DA">
        <w:rPr>
          <w:sz w:val="22"/>
          <w:szCs w:val="22"/>
        </w:rPr>
        <w:t xml:space="preserve"> JSF, </w:t>
      </w:r>
      <w:r w:rsidR="00466C50" w:rsidRPr="00C734DA">
        <w:rPr>
          <w:rFonts w:hint="eastAsia"/>
          <w:sz w:val="22"/>
          <w:szCs w:val="22"/>
          <w:lang w:eastAsia="zh-CN"/>
        </w:rPr>
        <w:t>Spring MVC</w:t>
      </w:r>
      <w:r w:rsidRPr="00C734DA">
        <w:rPr>
          <w:sz w:val="22"/>
          <w:szCs w:val="22"/>
        </w:rPr>
        <w:t>,</w:t>
      </w:r>
      <w:r w:rsidR="00466C50" w:rsidRPr="00C734DA">
        <w:rPr>
          <w:rFonts w:hint="eastAsia"/>
          <w:sz w:val="22"/>
          <w:szCs w:val="22"/>
          <w:lang w:eastAsia="zh-CN"/>
        </w:rPr>
        <w:t xml:space="preserve"> Hibernate,</w:t>
      </w:r>
      <w:r w:rsidRPr="00C734DA">
        <w:rPr>
          <w:sz w:val="22"/>
          <w:szCs w:val="22"/>
        </w:rPr>
        <w:t xml:space="preserve"> </w:t>
      </w:r>
      <w:r w:rsidR="007469A2" w:rsidRPr="00C734DA">
        <w:rPr>
          <w:sz w:val="22"/>
          <w:szCs w:val="22"/>
        </w:rPr>
        <w:t>HTML/</w:t>
      </w:r>
      <w:r w:rsidRPr="00C734DA">
        <w:rPr>
          <w:sz w:val="22"/>
          <w:szCs w:val="22"/>
        </w:rPr>
        <w:t>Ja</w:t>
      </w:r>
      <w:r w:rsidR="00876506" w:rsidRPr="00C734DA">
        <w:rPr>
          <w:sz w:val="22"/>
          <w:szCs w:val="22"/>
        </w:rPr>
        <w:t>vaScript</w:t>
      </w:r>
      <w:r w:rsidR="007469A2" w:rsidRPr="00C734DA">
        <w:rPr>
          <w:sz w:val="22"/>
          <w:szCs w:val="22"/>
        </w:rPr>
        <w:t>/CSS</w:t>
      </w:r>
      <w:r w:rsidRPr="00C734DA">
        <w:rPr>
          <w:sz w:val="22"/>
          <w:szCs w:val="22"/>
        </w:rPr>
        <w:t xml:space="preserve"> and jQuery to develop </w:t>
      </w:r>
      <w:r w:rsidR="00466C50" w:rsidRPr="00C734DA">
        <w:rPr>
          <w:rFonts w:hint="eastAsia"/>
          <w:sz w:val="22"/>
          <w:szCs w:val="22"/>
          <w:lang w:eastAsia="zh-CN"/>
        </w:rPr>
        <w:t xml:space="preserve">web application and </w:t>
      </w:r>
      <w:r w:rsidR="00876506" w:rsidRPr="00C734DA">
        <w:rPr>
          <w:sz w:val="22"/>
          <w:szCs w:val="22"/>
        </w:rPr>
        <w:t>graphic</w:t>
      </w:r>
      <w:r w:rsidRPr="00C734DA">
        <w:rPr>
          <w:sz w:val="22"/>
          <w:szCs w:val="22"/>
        </w:rPr>
        <w:t>al</w:t>
      </w:r>
      <w:r w:rsidR="00876506" w:rsidRPr="00C734DA">
        <w:rPr>
          <w:sz w:val="22"/>
          <w:szCs w:val="22"/>
        </w:rPr>
        <w:t xml:space="preserve"> UI</w:t>
      </w:r>
      <w:r w:rsidRPr="00C734DA">
        <w:rPr>
          <w:sz w:val="22"/>
          <w:szCs w:val="22"/>
        </w:rPr>
        <w:t>s.</w:t>
      </w:r>
    </w:p>
    <w:p w:rsidR="00157DB3" w:rsidRPr="00C734DA" w:rsidRDefault="00157DB3" w:rsidP="00BE08EC">
      <w:pPr>
        <w:pStyle w:val="Bullet"/>
        <w:tabs>
          <w:tab w:val="clear" w:pos="1800"/>
          <w:tab w:val="clear" w:pos="1980"/>
          <w:tab w:val="clear" w:pos="2160"/>
        </w:tabs>
        <w:ind w:left="1260"/>
        <w:rPr>
          <w:sz w:val="22"/>
          <w:szCs w:val="22"/>
        </w:rPr>
      </w:pPr>
      <w:r w:rsidRPr="00C734DA">
        <w:rPr>
          <w:sz w:val="22"/>
          <w:szCs w:val="22"/>
        </w:rPr>
        <w:lastRenderedPageBreak/>
        <w:t xml:space="preserve">Served as the system architect for the development of the EIA SS system.  </w:t>
      </w:r>
      <w:r w:rsidRPr="00C734DA">
        <w:rPr>
          <w:sz w:val="22"/>
        </w:rPr>
        <w:t>Design and development of J2EE system architecture, framework, GUI web pages and application software</w:t>
      </w:r>
      <w:r w:rsidR="00466C50" w:rsidRPr="00C734DA">
        <w:rPr>
          <w:rFonts w:hint="eastAsia"/>
          <w:sz w:val="22"/>
          <w:lang w:eastAsia="zh-CN"/>
        </w:rPr>
        <w:t xml:space="preserve"> using Spr</w:t>
      </w:r>
      <w:r w:rsidR="007469A2" w:rsidRPr="00C734DA">
        <w:rPr>
          <w:rFonts w:hint="eastAsia"/>
          <w:sz w:val="22"/>
          <w:lang w:eastAsia="zh-CN"/>
        </w:rPr>
        <w:t>ing MVC, Hibernate and jQurey</w:t>
      </w:r>
      <w:r w:rsidR="007469A2" w:rsidRPr="00C734DA">
        <w:rPr>
          <w:sz w:val="22"/>
          <w:lang w:eastAsia="zh-CN"/>
        </w:rPr>
        <w:t xml:space="preserve">, </w:t>
      </w:r>
      <w:r w:rsidR="007469A2" w:rsidRPr="00C734DA">
        <w:rPr>
          <w:sz w:val="22"/>
          <w:szCs w:val="22"/>
        </w:rPr>
        <w:t>HTML/JavaScript/CSS</w:t>
      </w:r>
      <w:r w:rsidRPr="00C734DA">
        <w:rPr>
          <w:sz w:val="22"/>
        </w:rPr>
        <w:t>.</w:t>
      </w:r>
    </w:p>
    <w:p w:rsidR="00157DB3" w:rsidRPr="00C734DA" w:rsidRDefault="00157DB3" w:rsidP="00BE08EC">
      <w:pPr>
        <w:pStyle w:val="Bullet"/>
        <w:tabs>
          <w:tab w:val="clear" w:pos="1800"/>
          <w:tab w:val="clear" w:pos="1980"/>
          <w:tab w:val="clear" w:pos="2160"/>
        </w:tabs>
        <w:ind w:left="1260"/>
        <w:rPr>
          <w:sz w:val="22"/>
          <w:szCs w:val="22"/>
        </w:rPr>
      </w:pPr>
      <w:r w:rsidRPr="00C734DA">
        <w:rPr>
          <w:sz w:val="22"/>
          <w:szCs w:val="22"/>
        </w:rPr>
        <w:t xml:space="preserve">Served as the </w:t>
      </w:r>
      <w:r w:rsidRPr="00C734DA">
        <w:rPr>
          <w:rFonts w:hint="eastAsia"/>
          <w:sz w:val="22"/>
          <w:szCs w:val="22"/>
          <w:lang w:eastAsia="zh-CN"/>
        </w:rPr>
        <w:t xml:space="preserve">tech lead in </w:t>
      </w:r>
      <w:r w:rsidRPr="00C734DA">
        <w:rPr>
          <w:sz w:val="22"/>
          <w:szCs w:val="22"/>
        </w:rPr>
        <w:t xml:space="preserve">the development of </w:t>
      </w:r>
      <w:r w:rsidRPr="00C734DA">
        <w:rPr>
          <w:rFonts w:hint="eastAsia"/>
          <w:sz w:val="22"/>
          <w:szCs w:val="22"/>
          <w:lang w:eastAsia="zh-CN"/>
        </w:rPr>
        <w:t>jQuery Over Zulu SOAP based web service and application</w:t>
      </w:r>
      <w:r w:rsidRPr="00C734DA">
        <w:rPr>
          <w:sz w:val="22"/>
          <w:szCs w:val="22"/>
        </w:rPr>
        <w:t xml:space="preserve"> system.  </w:t>
      </w:r>
      <w:r w:rsidRPr="00C734DA">
        <w:rPr>
          <w:sz w:val="22"/>
        </w:rPr>
        <w:t xml:space="preserve">Design and development of J2EE system architecture, framework, </w:t>
      </w:r>
      <w:r w:rsidRPr="00C734DA">
        <w:rPr>
          <w:rFonts w:hint="eastAsia"/>
          <w:sz w:val="22"/>
          <w:lang w:eastAsia="zh-CN"/>
        </w:rPr>
        <w:t xml:space="preserve">web service client, </w:t>
      </w:r>
      <w:r w:rsidR="007469A2" w:rsidRPr="00C734DA">
        <w:rPr>
          <w:sz w:val="22"/>
          <w:szCs w:val="22"/>
        </w:rPr>
        <w:t xml:space="preserve">JUnit test, </w:t>
      </w:r>
      <w:r w:rsidR="00CA532F" w:rsidRPr="00C734DA">
        <w:rPr>
          <w:rFonts w:hint="eastAsia"/>
          <w:sz w:val="22"/>
          <w:lang w:eastAsia="zh-CN"/>
        </w:rPr>
        <w:t>jQurey</w:t>
      </w:r>
      <w:r w:rsidR="00CA532F" w:rsidRPr="00C734DA">
        <w:rPr>
          <w:sz w:val="22"/>
          <w:lang w:eastAsia="zh-CN"/>
        </w:rPr>
        <w:t xml:space="preserve">, </w:t>
      </w:r>
      <w:r w:rsidR="00CA532F" w:rsidRPr="00C734DA">
        <w:rPr>
          <w:sz w:val="22"/>
          <w:szCs w:val="22"/>
        </w:rPr>
        <w:t>HTML/JavaScript/CSS</w:t>
      </w:r>
      <w:r w:rsidR="00CA532F" w:rsidRPr="00C734DA">
        <w:rPr>
          <w:sz w:val="22"/>
        </w:rPr>
        <w:t xml:space="preserve"> </w:t>
      </w:r>
      <w:r w:rsidRPr="00C734DA">
        <w:rPr>
          <w:sz w:val="22"/>
        </w:rPr>
        <w:t>and application software.</w:t>
      </w:r>
    </w:p>
    <w:p w:rsidR="005E70B0" w:rsidRPr="00B2127E" w:rsidRDefault="005E70B0" w:rsidP="005E70B0">
      <w:pPr>
        <w:pStyle w:val="Bullet"/>
        <w:numPr>
          <w:ilvl w:val="0"/>
          <w:numId w:val="0"/>
        </w:numPr>
        <w:ind w:left="1987" w:hanging="187"/>
        <w:rPr>
          <w:sz w:val="22"/>
        </w:rPr>
      </w:pPr>
    </w:p>
    <w:p w:rsidR="00B257FB" w:rsidRDefault="00876506">
      <w:pPr>
        <w:pStyle w:val="EmployerTitle"/>
      </w:pPr>
      <w:r>
        <w:rPr>
          <w:b w:val="0"/>
          <w:bCs/>
        </w:rPr>
        <w:t>Jan</w:t>
      </w:r>
      <w:r w:rsidR="005416C2">
        <w:rPr>
          <w:b w:val="0"/>
          <w:bCs/>
        </w:rPr>
        <w:t xml:space="preserve"> </w:t>
      </w:r>
      <w:r>
        <w:rPr>
          <w:b w:val="0"/>
          <w:bCs/>
        </w:rPr>
        <w:t>2008</w:t>
      </w:r>
      <w:r w:rsidR="005416C2">
        <w:rPr>
          <w:b w:val="0"/>
          <w:bCs/>
        </w:rPr>
        <w:t>-</w:t>
      </w:r>
      <w:r w:rsidR="005416C2" w:rsidRPr="005416C2">
        <w:rPr>
          <w:b w:val="0"/>
          <w:bCs/>
        </w:rPr>
        <w:t xml:space="preserve"> </w:t>
      </w:r>
      <w:r w:rsidR="005416C2">
        <w:rPr>
          <w:b w:val="0"/>
          <w:bCs/>
        </w:rPr>
        <w:t>Oct 2009</w:t>
      </w:r>
      <w:r w:rsidR="00230C29">
        <w:rPr>
          <w:b w:val="0"/>
          <w:bCs/>
        </w:rPr>
        <w:tab/>
      </w:r>
      <w:r>
        <w:rPr>
          <w:bCs/>
        </w:rPr>
        <w:t>OPTELECOM</w:t>
      </w:r>
      <w:r w:rsidR="00052094">
        <w:rPr>
          <w:bCs/>
        </w:rPr>
        <w:t>(Germantown, MD)</w:t>
      </w:r>
      <w:r w:rsidR="005416C2">
        <w:rPr>
          <w:bCs/>
        </w:rPr>
        <w:t xml:space="preserve"> </w:t>
      </w:r>
      <w:r w:rsidR="00630F38">
        <w:rPr>
          <w:bCs/>
        </w:rPr>
        <w:t xml:space="preserve">  </w:t>
      </w:r>
      <w:r w:rsidR="005416C2">
        <w:rPr>
          <w:bCs/>
        </w:rPr>
        <w:t xml:space="preserve"> </w:t>
      </w:r>
      <w:r w:rsidR="005416C2">
        <w:t xml:space="preserve">– </w:t>
      </w:r>
      <w:r>
        <w:t>Principal Software Engineer</w:t>
      </w:r>
    </w:p>
    <w:p w:rsidR="00577324" w:rsidRPr="00747CAC" w:rsidRDefault="0079225E" w:rsidP="00B858A4">
      <w:pPr>
        <w:pStyle w:val="12Space"/>
      </w:pPr>
      <w:r>
        <w:t xml:space="preserve"> </w:t>
      </w:r>
    </w:p>
    <w:p w:rsidR="00414893" w:rsidRDefault="00876506" w:rsidP="002D59CC">
      <w:pPr>
        <w:pStyle w:val="CHindent"/>
        <w:ind w:left="1080"/>
        <w:jc w:val="left"/>
        <w:rPr>
          <w:sz w:val="22"/>
          <w:szCs w:val="22"/>
        </w:rPr>
      </w:pPr>
      <w:r w:rsidRPr="00C734DA">
        <w:rPr>
          <w:sz w:val="22"/>
          <w:szCs w:val="22"/>
        </w:rPr>
        <w:t>Le</w:t>
      </w:r>
      <w:r w:rsidR="005E70B0" w:rsidRPr="00C734DA">
        <w:rPr>
          <w:sz w:val="22"/>
          <w:szCs w:val="22"/>
        </w:rPr>
        <w:t>d and worked with a team of Software Engineers i</w:t>
      </w:r>
      <w:r w:rsidRPr="00C734DA">
        <w:rPr>
          <w:sz w:val="22"/>
          <w:szCs w:val="22"/>
        </w:rPr>
        <w:t>n</w:t>
      </w:r>
      <w:r w:rsidR="005E70B0" w:rsidRPr="00C734DA">
        <w:rPr>
          <w:sz w:val="22"/>
          <w:szCs w:val="22"/>
        </w:rPr>
        <w:t xml:space="preserve"> the </w:t>
      </w:r>
      <w:r w:rsidRPr="00C734DA">
        <w:rPr>
          <w:sz w:val="22"/>
          <w:szCs w:val="22"/>
        </w:rPr>
        <w:t xml:space="preserve">design and development of </w:t>
      </w:r>
      <w:r w:rsidR="005E70B0" w:rsidRPr="00C734DA">
        <w:rPr>
          <w:sz w:val="22"/>
        </w:rPr>
        <w:t>Siqura</w:t>
      </w:r>
      <w:r w:rsidR="005E70B0" w:rsidRPr="00C734DA">
        <w:rPr>
          <w:sz w:val="22"/>
          <w:szCs w:val="22"/>
        </w:rPr>
        <w:t xml:space="preserve">, a </w:t>
      </w:r>
      <w:r w:rsidR="00C40059" w:rsidRPr="00C734DA">
        <w:rPr>
          <w:sz w:val="22"/>
          <w:szCs w:val="22"/>
        </w:rPr>
        <w:t xml:space="preserve">surveillance and </w:t>
      </w:r>
      <w:r w:rsidR="005E70B0" w:rsidRPr="00C734DA">
        <w:rPr>
          <w:sz w:val="22"/>
          <w:szCs w:val="22"/>
        </w:rPr>
        <w:t>video content management system</w:t>
      </w:r>
      <w:r w:rsidR="00C40059" w:rsidRPr="00C734DA">
        <w:rPr>
          <w:sz w:val="22"/>
          <w:szCs w:val="22"/>
        </w:rPr>
        <w:t xml:space="preserve"> </w:t>
      </w:r>
      <w:r w:rsidR="00414893">
        <w:rPr>
          <w:sz w:val="22"/>
          <w:szCs w:val="22"/>
        </w:rPr>
        <w:t>.</w:t>
      </w:r>
    </w:p>
    <w:p w:rsidR="00876506" w:rsidRPr="00C734DA" w:rsidRDefault="005E70B0" w:rsidP="002D59CC">
      <w:pPr>
        <w:pStyle w:val="CHindent"/>
        <w:ind w:left="1080"/>
        <w:jc w:val="left"/>
        <w:rPr>
          <w:sz w:val="22"/>
          <w:szCs w:val="22"/>
        </w:rPr>
      </w:pPr>
      <w:r w:rsidRPr="00C734DA">
        <w:rPr>
          <w:sz w:val="22"/>
          <w:szCs w:val="22"/>
        </w:rPr>
        <w:t xml:space="preserve">Responsibilities included </w:t>
      </w:r>
      <w:r w:rsidR="00A81288" w:rsidRPr="00C734DA">
        <w:rPr>
          <w:sz w:val="22"/>
          <w:szCs w:val="22"/>
        </w:rPr>
        <w:t xml:space="preserve">deriving </w:t>
      </w:r>
      <w:r w:rsidR="00876506" w:rsidRPr="00C734DA">
        <w:rPr>
          <w:sz w:val="22"/>
          <w:szCs w:val="22"/>
        </w:rPr>
        <w:t>user requirement</w:t>
      </w:r>
      <w:r w:rsidR="00A81288" w:rsidRPr="00C734DA">
        <w:rPr>
          <w:sz w:val="22"/>
          <w:szCs w:val="22"/>
        </w:rPr>
        <w:t xml:space="preserve">s and designing the architecture, </w:t>
      </w:r>
      <w:r w:rsidR="00876506" w:rsidRPr="00C734DA">
        <w:rPr>
          <w:sz w:val="22"/>
          <w:szCs w:val="22"/>
        </w:rPr>
        <w:t>function</w:t>
      </w:r>
      <w:r w:rsidR="00A81288" w:rsidRPr="00C734DA">
        <w:rPr>
          <w:sz w:val="22"/>
          <w:szCs w:val="22"/>
        </w:rPr>
        <w:t xml:space="preserve">s and features, </w:t>
      </w:r>
      <w:r w:rsidR="00876506" w:rsidRPr="00C734DA">
        <w:rPr>
          <w:sz w:val="22"/>
          <w:szCs w:val="22"/>
        </w:rPr>
        <w:t>web page</w:t>
      </w:r>
      <w:r w:rsidR="00A81288" w:rsidRPr="00C734DA">
        <w:rPr>
          <w:sz w:val="22"/>
          <w:szCs w:val="22"/>
        </w:rPr>
        <w:t>s, and interfaces</w:t>
      </w:r>
      <w:r w:rsidR="008E647E" w:rsidRPr="00C734DA">
        <w:rPr>
          <w:sz w:val="22"/>
          <w:szCs w:val="22"/>
        </w:rPr>
        <w:t>, as well as system integration</w:t>
      </w:r>
      <w:r w:rsidR="00A81288" w:rsidRPr="00C734DA">
        <w:rPr>
          <w:sz w:val="22"/>
          <w:szCs w:val="22"/>
        </w:rPr>
        <w:t xml:space="preserve">. </w:t>
      </w:r>
      <w:r w:rsidR="00876506" w:rsidRPr="00C734DA">
        <w:rPr>
          <w:sz w:val="22"/>
          <w:szCs w:val="22"/>
        </w:rPr>
        <w:t xml:space="preserve"> </w:t>
      </w:r>
    </w:p>
    <w:p w:rsidR="00876506" w:rsidRPr="00C734DA" w:rsidRDefault="00876506" w:rsidP="002D59CC">
      <w:pPr>
        <w:pStyle w:val="12Space"/>
        <w:ind w:left="1080"/>
        <w:rPr>
          <w:sz w:val="22"/>
        </w:rPr>
      </w:pPr>
    </w:p>
    <w:p w:rsidR="00876506" w:rsidRPr="00C734DA" w:rsidRDefault="00A81288" w:rsidP="00BE08EC">
      <w:pPr>
        <w:pStyle w:val="Bullet"/>
        <w:tabs>
          <w:tab w:val="clear" w:pos="1800"/>
          <w:tab w:val="clear" w:pos="1980"/>
          <w:tab w:val="clear" w:pos="2160"/>
        </w:tabs>
        <w:ind w:left="1260"/>
        <w:rPr>
          <w:sz w:val="22"/>
          <w:szCs w:val="22"/>
        </w:rPr>
      </w:pPr>
      <w:r w:rsidRPr="00C734DA">
        <w:rPr>
          <w:sz w:val="22"/>
          <w:szCs w:val="22"/>
        </w:rPr>
        <w:t xml:space="preserve">Developed the software and </w:t>
      </w:r>
      <w:r w:rsidR="00876506" w:rsidRPr="00C734DA">
        <w:rPr>
          <w:sz w:val="22"/>
          <w:szCs w:val="22"/>
        </w:rPr>
        <w:t xml:space="preserve">web user interface for </w:t>
      </w:r>
      <w:r w:rsidRPr="00C734DA">
        <w:rPr>
          <w:sz w:val="22"/>
          <w:szCs w:val="22"/>
        </w:rPr>
        <w:t xml:space="preserve">the </w:t>
      </w:r>
      <w:r w:rsidR="00876506" w:rsidRPr="00C734DA">
        <w:rPr>
          <w:sz w:val="22"/>
          <w:szCs w:val="22"/>
        </w:rPr>
        <w:t>IP_VA service</w:t>
      </w:r>
      <w:r w:rsidRPr="00C734DA">
        <w:rPr>
          <w:sz w:val="22"/>
          <w:szCs w:val="22"/>
        </w:rPr>
        <w:t xml:space="preserve"> which allowed users to search/select/</w:t>
      </w:r>
      <w:r w:rsidR="00876506" w:rsidRPr="00C734DA">
        <w:rPr>
          <w:sz w:val="22"/>
          <w:szCs w:val="22"/>
        </w:rPr>
        <w:t>record</w:t>
      </w:r>
      <w:r w:rsidRPr="00C734DA">
        <w:rPr>
          <w:sz w:val="22"/>
          <w:szCs w:val="22"/>
        </w:rPr>
        <w:t xml:space="preserve"> videos, stream real time </w:t>
      </w:r>
      <w:r w:rsidR="00876506" w:rsidRPr="00C734DA">
        <w:rPr>
          <w:sz w:val="22"/>
          <w:szCs w:val="22"/>
        </w:rPr>
        <w:t>commands</w:t>
      </w:r>
      <w:r w:rsidRPr="00C734DA">
        <w:rPr>
          <w:sz w:val="22"/>
          <w:szCs w:val="22"/>
        </w:rPr>
        <w:t xml:space="preserve"> and access the </w:t>
      </w:r>
      <w:r w:rsidR="00876506" w:rsidRPr="00C734DA">
        <w:rPr>
          <w:sz w:val="22"/>
          <w:szCs w:val="22"/>
        </w:rPr>
        <w:t xml:space="preserve">database </w:t>
      </w:r>
      <w:r w:rsidRPr="00C734DA">
        <w:rPr>
          <w:sz w:val="22"/>
          <w:szCs w:val="22"/>
        </w:rPr>
        <w:t xml:space="preserve">using </w:t>
      </w:r>
      <w:r w:rsidR="00876506" w:rsidRPr="00C734DA">
        <w:rPr>
          <w:sz w:val="22"/>
          <w:szCs w:val="22"/>
        </w:rPr>
        <w:t xml:space="preserve"> J</w:t>
      </w:r>
      <w:r w:rsidRPr="00C734DA">
        <w:rPr>
          <w:sz w:val="22"/>
          <w:szCs w:val="22"/>
        </w:rPr>
        <w:t>ava</w:t>
      </w:r>
      <w:r w:rsidR="00876506" w:rsidRPr="00C734DA">
        <w:rPr>
          <w:sz w:val="22"/>
          <w:szCs w:val="22"/>
        </w:rPr>
        <w:t>, J2EE, Struts, Spring</w:t>
      </w:r>
      <w:r w:rsidR="00466C50" w:rsidRPr="00C734DA">
        <w:rPr>
          <w:rFonts w:hint="eastAsia"/>
          <w:sz w:val="22"/>
          <w:szCs w:val="22"/>
          <w:lang w:eastAsia="zh-CN"/>
        </w:rPr>
        <w:t xml:space="preserve"> MVC</w:t>
      </w:r>
      <w:r w:rsidR="00876506" w:rsidRPr="00C734DA">
        <w:rPr>
          <w:sz w:val="22"/>
          <w:szCs w:val="22"/>
        </w:rPr>
        <w:t>, Hibernate, JUnit, HTML,  Javascript, Ajax, jQuery</w:t>
      </w:r>
      <w:r w:rsidRPr="00C734DA">
        <w:rPr>
          <w:sz w:val="22"/>
          <w:szCs w:val="22"/>
        </w:rPr>
        <w:t xml:space="preserve">, </w:t>
      </w:r>
      <w:r w:rsidR="00876506" w:rsidRPr="00C734DA">
        <w:rPr>
          <w:sz w:val="22"/>
          <w:szCs w:val="22"/>
        </w:rPr>
        <w:t xml:space="preserve"> MySQL, JDK, Java6</w:t>
      </w:r>
      <w:r w:rsidRPr="00C734DA">
        <w:rPr>
          <w:sz w:val="22"/>
          <w:szCs w:val="22"/>
        </w:rPr>
        <w:t xml:space="preserve"> </w:t>
      </w:r>
      <w:r w:rsidR="00876506" w:rsidRPr="00C734DA">
        <w:rPr>
          <w:sz w:val="22"/>
          <w:szCs w:val="22"/>
        </w:rPr>
        <w:t>(NetBean), GlassFish, SOA</w:t>
      </w:r>
      <w:r w:rsidR="002F3470" w:rsidRPr="00C734DA">
        <w:rPr>
          <w:sz w:val="22"/>
          <w:szCs w:val="22"/>
        </w:rPr>
        <w:t xml:space="preserve">, </w:t>
      </w:r>
      <w:r w:rsidRPr="00C734DA">
        <w:rPr>
          <w:sz w:val="22"/>
          <w:szCs w:val="22"/>
        </w:rPr>
        <w:t>etc.</w:t>
      </w:r>
    </w:p>
    <w:p w:rsidR="00876506" w:rsidRPr="00C734DA" w:rsidRDefault="002F3470" w:rsidP="00BE08EC">
      <w:pPr>
        <w:pStyle w:val="Bullet"/>
        <w:tabs>
          <w:tab w:val="clear" w:pos="1800"/>
          <w:tab w:val="clear" w:pos="1980"/>
          <w:tab w:val="clear" w:pos="2160"/>
        </w:tabs>
        <w:ind w:left="1260"/>
        <w:rPr>
          <w:sz w:val="22"/>
          <w:szCs w:val="22"/>
        </w:rPr>
      </w:pPr>
      <w:r w:rsidRPr="00C734DA">
        <w:rPr>
          <w:sz w:val="22"/>
          <w:szCs w:val="22"/>
        </w:rPr>
        <w:t xml:space="preserve">Developed </w:t>
      </w:r>
      <w:r w:rsidR="00876506" w:rsidRPr="00C734DA">
        <w:rPr>
          <w:sz w:val="22"/>
          <w:szCs w:val="22"/>
        </w:rPr>
        <w:t xml:space="preserve"> SiQ-V</w:t>
      </w:r>
      <w:r w:rsidRPr="00C734DA">
        <w:rPr>
          <w:sz w:val="22"/>
          <w:szCs w:val="22"/>
        </w:rPr>
        <w:t>M</w:t>
      </w:r>
      <w:r w:rsidR="00876506" w:rsidRPr="00C734DA">
        <w:rPr>
          <w:sz w:val="22"/>
          <w:szCs w:val="22"/>
        </w:rPr>
        <w:t xml:space="preserve"> service</w:t>
      </w:r>
      <w:r w:rsidR="006E34D9" w:rsidRPr="00C734DA">
        <w:rPr>
          <w:sz w:val="22"/>
          <w:szCs w:val="22"/>
        </w:rPr>
        <w:t xml:space="preserve"> for </w:t>
      </w:r>
      <w:r w:rsidR="00876506" w:rsidRPr="00C734DA">
        <w:rPr>
          <w:sz w:val="22"/>
          <w:szCs w:val="22"/>
        </w:rPr>
        <w:t>remote processing, using: J2EE, Struts, Spring, Hibernate, Html, xml, Javascript, Ajax,  jQuery</w:t>
      </w:r>
      <w:r w:rsidRPr="00C734DA">
        <w:rPr>
          <w:sz w:val="22"/>
          <w:szCs w:val="22"/>
        </w:rPr>
        <w:t>,</w:t>
      </w:r>
      <w:r w:rsidR="006E34D9" w:rsidRPr="00C734DA">
        <w:rPr>
          <w:sz w:val="22"/>
          <w:szCs w:val="22"/>
        </w:rPr>
        <w:t xml:space="preserve"> </w:t>
      </w:r>
      <w:r w:rsidR="00876506" w:rsidRPr="00C734DA">
        <w:rPr>
          <w:sz w:val="22"/>
          <w:szCs w:val="22"/>
        </w:rPr>
        <w:t xml:space="preserve"> JBoss, Eclipse, Ant, SQL Server, JDK, SVN</w:t>
      </w:r>
      <w:r w:rsidR="006E34D9" w:rsidRPr="00C734DA">
        <w:rPr>
          <w:sz w:val="22"/>
          <w:szCs w:val="22"/>
        </w:rPr>
        <w:t>, etc</w:t>
      </w:r>
      <w:r w:rsidR="00876506" w:rsidRPr="00C734DA">
        <w:rPr>
          <w:sz w:val="22"/>
          <w:szCs w:val="22"/>
        </w:rPr>
        <w:t>.</w:t>
      </w:r>
    </w:p>
    <w:p w:rsidR="004A01B6" w:rsidRPr="00B2127E" w:rsidRDefault="004A01B6" w:rsidP="00BE08EC">
      <w:pPr>
        <w:pStyle w:val="EmployerTitle"/>
        <w:ind w:left="1260"/>
        <w:rPr>
          <w:b w:val="0"/>
          <w:bCs/>
          <w:sz w:val="22"/>
        </w:rPr>
      </w:pPr>
    </w:p>
    <w:p w:rsidR="00B257FB" w:rsidRDefault="00876506">
      <w:pPr>
        <w:pStyle w:val="EmployerTitle"/>
      </w:pPr>
      <w:r>
        <w:rPr>
          <w:b w:val="0"/>
          <w:bCs/>
        </w:rPr>
        <w:t>Oct 2004</w:t>
      </w:r>
      <w:r w:rsidR="005416C2">
        <w:rPr>
          <w:b w:val="0"/>
          <w:bCs/>
        </w:rPr>
        <w:t>-</w:t>
      </w:r>
      <w:r w:rsidR="005416C2" w:rsidRPr="005416C2">
        <w:rPr>
          <w:b w:val="0"/>
          <w:bCs/>
        </w:rPr>
        <w:t xml:space="preserve"> </w:t>
      </w:r>
      <w:r w:rsidR="005416C2">
        <w:rPr>
          <w:b w:val="0"/>
          <w:bCs/>
        </w:rPr>
        <w:t>Dec 2007</w:t>
      </w:r>
      <w:r w:rsidR="00B257FB">
        <w:tab/>
      </w:r>
      <w:r>
        <w:t>CORNET TECHNOLOGY</w:t>
      </w:r>
      <w:r w:rsidR="00052094">
        <w:t>(Spring Field, VA)</w:t>
      </w:r>
      <w:r w:rsidR="00B82467">
        <w:t xml:space="preserve"> </w:t>
      </w:r>
      <w:r w:rsidR="00D51B87">
        <w:t xml:space="preserve">   </w:t>
      </w:r>
      <w:r w:rsidR="005416C2">
        <w:t xml:space="preserve">– </w:t>
      </w:r>
      <w:r>
        <w:t>Senior Software Engineer</w:t>
      </w:r>
    </w:p>
    <w:p w:rsidR="00577324" w:rsidRPr="00747CAC" w:rsidRDefault="00577324" w:rsidP="00B858A4">
      <w:pPr>
        <w:pStyle w:val="12Space"/>
      </w:pPr>
    </w:p>
    <w:p w:rsidR="00414893" w:rsidRDefault="00876506" w:rsidP="002D59CC">
      <w:pPr>
        <w:pStyle w:val="CHindent"/>
        <w:ind w:left="1080"/>
        <w:jc w:val="left"/>
        <w:rPr>
          <w:sz w:val="22"/>
        </w:rPr>
      </w:pPr>
      <w:r w:rsidRPr="00C734DA">
        <w:rPr>
          <w:sz w:val="22"/>
          <w:szCs w:val="22"/>
        </w:rPr>
        <w:t>Design</w:t>
      </w:r>
      <w:r w:rsidR="006E34D9" w:rsidRPr="00C734DA">
        <w:rPr>
          <w:sz w:val="22"/>
          <w:szCs w:val="22"/>
        </w:rPr>
        <w:t>ed</w:t>
      </w:r>
      <w:r w:rsidRPr="00C734DA">
        <w:rPr>
          <w:sz w:val="22"/>
          <w:szCs w:val="22"/>
        </w:rPr>
        <w:t xml:space="preserve"> and develop</w:t>
      </w:r>
      <w:r w:rsidR="006E34D9" w:rsidRPr="00C734DA">
        <w:rPr>
          <w:sz w:val="22"/>
          <w:szCs w:val="22"/>
        </w:rPr>
        <w:t xml:space="preserve">ed </w:t>
      </w:r>
      <w:r w:rsidRPr="00C734DA">
        <w:rPr>
          <w:sz w:val="22"/>
          <w:szCs w:val="22"/>
        </w:rPr>
        <w:t xml:space="preserve">system software and GUI web page for </w:t>
      </w:r>
      <w:r w:rsidR="00C40059" w:rsidRPr="00C734DA">
        <w:rPr>
          <w:sz w:val="22"/>
          <w:szCs w:val="22"/>
        </w:rPr>
        <w:t xml:space="preserve">video systems </w:t>
      </w:r>
      <w:r w:rsidR="00C40059" w:rsidRPr="00C734DA">
        <w:rPr>
          <w:sz w:val="22"/>
        </w:rPr>
        <w:t xml:space="preserve"> </w:t>
      </w:r>
    </w:p>
    <w:p w:rsidR="00876506" w:rsidRPr="00C734DA" w:rsidRDefault="00C40059" w:rsidP="002D59CC">
      <w:pPr>
        <w:pStyle w:val="CHindent"/>
        <w:ind w:left="1080"/>
        <w:jc w:val="left"/>
        <w:rPr>
          <w:sz w:val="22"/>
          <w:szCs w:val="22"/>
        </w:rPr>
      </w:pPr>
      <w:r w:rsidRPr="00C734DA">
        <w:rPr>
          <w:sz w:val="22"/>
        </w:rPr>
        <w:t xml:space="preserve"> </w:t>
      </w:r>
      <w:r w:rsidR="00876506" w:rsidRPr="00C734DA">
        <w:rPr>
          <w:sz w:val="22"/>
          <w:szCs w:val="22"/>
        </w:rPr>
        <w:t xml:space="preserve"> </w:t>
      </w:r>
      <w:r w:rsidRPr="00C734DA">
        <w:rPr>
          <w:sz w:val="22"/>
          <w:szCs w:val="22"/>
        </w:rPr>
        <w:t xml:space="preserve">Responsibilities </w:t>
      </w:r>
      <w:r w:rsidR="00876506" w:rsidRPr="00C734DA">
        <w:rPr>
          <w:sz w:val="22"/>
          <w:szCs w:val="22"/>
        </w:rPr>
        <w:t>includ</w:t>
      </w:r>
      <w:r w:rsidRPr="00C734DA">
        <w:rPr>
          <w:sz w:val="22"/>
          <w:szCs w:val="22"/>
        </w:rPr>
        <w:t xml:space="preserve">ed deriving </w:t>
      </w:r>
      <w:r w:rsidR="00876506" w:rsidRPr="00C734DA">
        <w:rPr>
          <w:sz w:val="22"/>
          <w:szCs w:val="22"/>
        </w:rPr>
        <w:t>user requirement</w:t>
      </w:r>
      <w:r w:rsidRPr="00C734DA">
        <w:rPr>
          <w:sz w:val="22"/>
          <w:szCs w:val="22"/>
        </w:rPr>
        <w:t xml:space="preserve">s and designing the </w:t>
      </w:r>
      <w:r w:rsidR="00876506" w:rsidRPr="00C734DA">
        <w:rPr>
          <w:sz w:val="22"/>
          <w:szCs w:val="22"/>
        </w:rPr>
        <w:t>architecture</w:t>
      </w:r>
      <w:r w:rsidRPr="00C734DA">
        <w:rPr>
          <w:sz w:val="22"/>
          <w:szCs w:val="22"/>
        </w:rPr>
        <w:t>, interfaces</w:t>
      </w:r>
      <w:r w:rsidR="0007231D" w:rsidRPr="00C734DA">
        <w:rPr>
          <w:sz w:val="22"/>
          <w:szCs w:val="22"/>
        </w:rPr>
        <w:t xml:space="preserve">, </w:t>
      </w:r>
      <w:r w:rsidR="00876506" w:rsidRPr="00C734DA">
        <w:rPr>
          <w:sz w:val="22"/>
          <w:szCs w:val="22"/>
        </w:rPr>
        <w:t xml:space="preserve"> function partitioning</w:t>
      </w:r>
      <w:r w:rsidR="0007231D" w:rsidRPr="00C734DA">
        <w:rPr>
          <w:sz w:val="22"/>
          <w:szCs w:val="22"/>
        </w:rPr>
        <w:t xml:space="preserve">, and </w:t>
      </w:r>
      <w:r w:rsidR="00876506" w:rsidRPr="00C734DA">
        <w:rPr>
          <w:sz w:val="22"/>
          <w:szCs w:val="22"/>
        </w:rPr>
        <w:t>web page</w:t>
      </w:r>
      <w:r w:rsidR="0007231D" w:rsidRPr="00C734DA">
        <w:rPr>
          <w:sz w:val="22"/>
          <w:szCs w:val="22"/>
        </w:rPr>
        <w:t xml:space="preserve">s.  </w:t>
      </w:r>
      <w:r w:rsidR="00876506" w:rsidRPr="00C734DA">
        <w:rPr>
          <w:sz w:val="22"/>
          <w:szCs w:val="22"/>
        </w:rPr>
        <w:t xml:space="preserve"> </w:t>
      </w:r>
      <w:r w:rsidR="0007231D" w:rsidRPr="00C734DA">
        <w:rPr>
          <w:sz w:val="22"/>
          <w:szCs w:val="22"/>
        </w:rPr>
        <w:t xml:space="preserve"> </w:t>
      </w:r>
    </w:p>
    <w:p w:rsidR="00876506" w:rsidRPr="00C734DA" w:rsidRDefault="00876506" w:rsidP="002D59CC">
      <w:pPr>
        <w:pStyle w:val="12Space"/>
        <w:ind w:left="1080"/>
        <w:rPr>
          <w:sz w:val="22"/>
        </w:rPr>
      </w:pPr>
    </w:p>
    <w:p w:rsidR="00876506" w:rsidRPr="00C734DA" w:rsidRDefault="0007231D" w:rsidP="00BE08EC">
      <w:pPr>
        <w:pStyle w:val="Bullet"/>
        <w:tabs>
          <w:tab w:val="clear" w:pos="1800"/>
          <w:tab w:val="clear" w:pos="1980"/>
          <w:tab w:val="clear" w:pos="2160"/>
        </w:tabs>
        <w:ind w:left="1260"/>
        <w:rPr>
          <w:sz w:val="22"/>
          <w:szCs w:val="22"/>
        </w:rPr>
      </w:pPr>
      <w:r w:rsidRPr="00C734DA">
        <w:rPr>
          <w:sz w:val="22"/>
          <w:szCs w:val="22"/>
        </w:rPr>
        <w:t xml:space="preserve">Developed the software and </w:t>
      </w:r>
      <w:r w:rsidR="00876506" w:rsidRPr="00C734DA">
        <w:rPr>
          <w:sz w:val="22"/>
          <w:szCs w:val="22"/>
        </w:rPr>
        <w:t>web page for IpG4 network and user management system using: Java, J2EE, Struts, JDBC, SQL Server, Html, xml, Javascript, Ajax, jQuery, JSON, JBoss, Eclipse, Ant, JDK, SVN</w:t>
      </w:r>
      <w:r w:rsidRPr="00C734DA">
        <w:rPr>
          <w:sz w:val="22"/>
          <w:szCs w:val="22"/>
        </w:rPr>
        <w:t>, etc</w:t>
      </w:r>
      <w:r w:rsidR="00876506" w:rsidRPr="00C734DA">
        <w:rPr>
          <w:sz w:val="22"/>
          <w:szCs w:val="22"/>
        </w:rPr>
        <w:t>.</w:t>
      </w:r>
    </w:p>
    <w:p w:rsidR="00F315F2" w:rsidRPr="00C734DA" w:rsidRDefault="0007231D" w:rsidP="00BE08EC">
      <w:pPr>
        <w:pStyle w:val="Bullet"/>
        <w:tabs>
          <w:tab w:val="clear" w:pos="1800"/>
          <w:tab w:val="clear" w:pos="1980"/>
          <w:tab w:val="clear" w:pos="2160"/>
        </w:tabs>
        <w:ind w:left="1260"/>
        <w:rPr>
          <w:sz w:val="22"/>
        </w:rPr>
      </w:pPr>
      <w:r w:rsidRPr="00C734DA">
        <w:rPr>
          <w:sz w:val="22"/>
          <w:szCs w:val="22"/>
        </w:rPr>
        <w:t>D</w:t>
      </w:r>
      <w:r w:rsidR="00876506" w:rsidRPr="00C734DA">
        <w:rPr>
          <w:sz w:val="22"/>
          <w:szCs w:val="22"/>
        </w:rPr>
        <w:t>evelop</w:t>
      </w:r>
      <w:r w:rsidRPr="00C734DA">
        <w:rPr>
          <w:sz w:val="22"/>
          <w:szCs w:val="22"/>
        </w:rPr>
        <w:t xml:space="preserve">ed the web </w:t>
      </w:r>
      <w:r w:rsidR="00876506" w:rsidRPr="00C734DA">
        <w:rPr>
          <w:sz w:val="22"/>
          <w:szCs w:val="22"/>
        </w:rPr>
        <w:t xml:space="preserve">interface for CSoP4v database information management system </w:t>
      </w:r>
      <w:r w:rsidRPr="00C734DA">
        <w:rPr>
          <w:sz w:val="22"/>
          <w:szCs w:val="22"/>
        </w:rPr>
        <w:t xml:space="preserve">including a </w:t>
      </w:r>
      <w:r w:rsidR="00876506" w:rsidRPr="00C734DA">
        <w:rPr>
          <w:sz w:val="22"/>
          <w:szCs w:val="22"/>
        </w:rPr>
        <w:t>full</w:t>
      </w:r>
      <w:r w:rsidRPr="00C734DA">
        <w:rPr>
          <w:sz w:val="22"/>
          <w:szCs w:val="22"/>
        </w:rPr>
        <w:t>y</w:t>
      </w:r>
      <w:r w:rsidR="00876506" w:rsidRPr="00C734DA">
        <w:rPr>
          <w:sz w:val="22"/>
          <w:szCs w:val="22"/>
        </w:rPr>
        <w:t xml:space="preserve"> functional V2oIP crossing TDM, using C++, Java, J2EE, JDBC, Oc4j, EJB, Html, xml, Javascript, Ajax, JUNIT as well a</w:t>
      </w:r>
      <w:r w:rsidRPr="00C734DA">
        <w:rPr>
          <w:sz w:val="22"/>
          <w:szCs w:val="22"/>
        </w:rPr>
        <w:t xml:space="preserve">s JBoss, Eclipse, Ant,  JDK, SV, etc. </w:t>
      </w:r>
    </w:p>
    <w:p w:rsidR="0007231D" w:rsidRPr="00B2127E" w:rsidRDefault="0007231D" w:rsidP="0007231D">
      <w:pPr>
        <w:pStyle w:val="Bullet"/>
        <w:numPr>
          <w:ilvl w:val="0"/>
          <w:numId w:val="0"/>
        </w:numPr>
        <w:ind w:left="1987" w:hanging="187"/>
        <w:rPr>
          <w:sz w:val="22"/>
        </w:rPr>
      </w:pPr>
    </w:p>
    <w:p w:rsidR="006F0915" w:rsidRPr="00D05B62" w:rsidRDefault="00876506" w:rsidP="006F0915">
      <w:pPr>
        <w:pStyle w:val="EmployerTitle"/>
      </w:pPr>
      <w:r>
        <w:rPr>
          <w:b w:val="0"/>
        </w:rPr>
        <w:t>Feb 2001</w:t>
      </w:r>
      <w:r w:rsidR="005416C2">
        <w:rPr>
          <w:b w:val="0"/>
        </w:rPr>
        <w:t>-</w:t>
      </w:r>
      <w:r w:rsidR="005416C2" w:rsidRPr="005416C2">
        <w:rPr>
          <w:b w:val="0"/>
        </w:rPr>
        <w:t xml:space="preserve"> </w:t>
      </w:r>
      <w:r w:rsidR="005416C2">
        <w:rPr>
          <w:b w:val="0"/>
        </w:rPr>
        <w:t>Sep 2004</w:t>
      </w:r>
      <w:r w:rsidR="006F0915">
        <w:rPr>
          <w:b w:val="0"/>
        </w:rPr>
        <w:tab/>
      </w:r>
      <w:r>
        <w:t>HUGHES NETWORK SYSTEMS</w:t>
      </w:r>
      <w:r w:rsidR="00052094">
        <w:t>(Germantown, MD)</w:t>
      </w:r>
      <w:r w:rsidR="00D51B87">
        <w:t xml:space="preserve">    </w:t>
      </w:r>
      <w:r w:rsidR="005416C2">
        <w:t xml:space="preserve"> </w:t>
      </w:r>
      <w:r w:rsidR="00B82467">
        <w:t xml:space="preserve"> </w:t>
      </w:r>
      <w:r w:rsidR="005416C2">
        <w:t xml:space="preserve">– </w:t>
      </w:r>
      <w:r>
        <w:t>Principal Engineer</w:t>
      </w:r>
    </w:p>
    <w:p w:rsidR="004F38CF" w:rsidRPr="00747CAC" w:rsidRDefault="00B858A4" w:rsidP="00B858A4">
      <w:pPr>
        <w:pStyle w:val="12Space"/>
      </w:pPr>
      <w:r>
        <w:t xml:space="preserve"> </w:t>
      </w:r>
    </w:p>
    <w:p w:rsidR="00876506" w:rsidRPr="00C734DA" w:rsidRDefault="00876506" w:rsidP="00BC5BEE">
      <w:pPr>
        <w:pStyle w:val="CHindent"/>
        <w:tabs>
          <w:tab w:val="clear" w:pos="1530"/>
          <w:tab w:val="clear" w:pos="2160"/>
        </w:tabs>
        <w:ind w:left="1080"/>
        <w:jc w:val="left"/>
        <w:rPr>
          <w:sz w:val="22"/>
          <w:szCs w:val="22"/>
        </w:rPr>
      </w:pPr>
      <w:r w:rsidRPr="00C734DA">
        <w:rPr>
          <w:sz w:val="22"/>
          <w:szCs w:val="22"/>
        </w:rPr>
        <w:t>Design</w:t>
      </w:r>
      <w:r w:rsidR="0007231D" w:rsidRPr="00C734DA">
        <w:rPr>
          <w:sz w:val="22"/>
          <w:szCs w:val="22"/>
        </w:rPr>
        <w:t xml:space="preserve">ed, </w:t>
      </w:r>
      <w:r w:rsidRPr="00C734DA">
        <w:rPr>
          <w:sz w:val="22"/>
          <w:szCs w:val="22"/>
        </w:rPr>
        <w:t>develop</w:t>
      </w:r>
      <w:r w:rsidR="0007231D" w:rsidRPr="00C734DA">
        <w:rPr>
          <w:sz w:val="22"/>
          <w:szCs w:val="22"/>
        </w:rPr>
        <w:t xml:space="preserve">ed and </w:t>
      </w:r>
      <w:r w:rsidRPr="00C734DA">
        <w:rPr>
          <w:sz w:val="22"/>
          <w:szCs w:val="22"/>
        </w:rPr>
        <w:t>implement</w:t>
      </w:r>
      <w:r w:rsidR="0007231D" w:rsidRPr="00C734DA">
        <w:rPr>
          <w:sz w:val="22"/>
          <w:szCs w:val="22"/>
        </w:rPr>
        <w:t xml:space="preserve">ed software for </w:t>
      </w:r>
      <w:r w:rsidRPr="00C734DA">
        <w:rPr>
          <w:sz w:val="22"/>
          <w:szCs w:val="22"/>
        </w:rPr>
        <w:t>satellite</w:t>
      </w:r>
      <w:r w:rsidR="0007231D" w:rsidRPr="00C734DA">
        <w:rPr>
          <w:sz w:val="22"/>
          <w:szCs w:val="22"/>
        </w:rPr>
        <w:t xml:space="preserve"> communication network products. </w:t>
      </w:r>
    </w:p>
    <w:p w:rsidR="00876506" w:rsidRPr="00C734DA" w:rsidRDefault="00876506" w:rsidP="00BC5BEE">
      <w:pPr>
        <w:pStyle w:val="12Space"/>
        <w:ind w:left="1080"/>
        <w:rPr>
          <w:sz w:val="22"/>
        </w:rPr>
      </w:pPr>
    </w:p>
    <w:p w:rsidR="00876506" w:rsidRPr="00C734DA" w:rsidRDefault="0007231D" w:rsidP="00BE08EC">
      <w:pPr>
        <w:pStyle w:val="Bullet"/>
        <w:tabs>
          <w:tab w:val="clear" w:pos="1800"/>
          <w:tab w:val="clear" w:pos="1980"/>
          <w:tab w:val="clear" w:pos="2160"/>
        </w:tabs>
        <w:ind w:left="1260"/>
        <w:rPr>
          <w:sz w:val="22"/>
          <w:szCs w:val="22"/>
        </w:rPr>
      </w:pPr>
      <w:r w:rsidRPr="00C734DA">
        <w:rPr>
          <w:sz w:val="22"/>
          <w:szCs w:val="22"/>
        </w:rPr>
        <w:t xml:space="preserve">Developed </w:t>
      </w:r>
      <w:r w:rsidR="00876506" w:rsidRPr="00C734DA">
        <w:rPr>
          <w:sz w:val="22"/>
          <w:szCs w:val="22"/>
        </w:rPr>
        <w:t>RDA software information service</w:t>
      </w:r>
      <w:r w:rsidRPr="00C734DA">
        <w:rPr>
          <w:sz w:val="22"/>
          <w:szCs w:val="22"/>
        </w:rPr>
        <w:t>s</w:t>
      </w:r>
      <w:r w:rsidR="00876506" w:rsidRPr="00C734DA">
        <w:rPr>
          <w:sz w:val="22"/>
          <w:szCs w:val="22"/>
        </w:rPr>
        <w:t xml:space="preserve">, multimedia display, </w:t>
      </w:r>
      <w:r w:rsidRPr="00C734DA">
        <w:rPr>
          <w:sz w:val="22"/>
          <w:szCs w:val="22"/>
        </w:rPr>
        <w:t xml:space="preserve">and </w:t>
      </w:r>
      <w:r w:rsidR="00876506" w:rsidRPr="00C734DA">
        <w:rPr>
          <w:sz w:val="22"/>
          <w:szCs w:val="22"/>
        </w:rPr>
        <w:t>web GUI</w:t>
      </w:r>
      <w:r w:rsidRPr="00C734DA">
        <w:rPr>
          <w:sz w:val="22"/>
          <w:szCs w:val="22"/>
        </w:rPr>
        <w:t xml:space="preserve">s using </w:t>
      </w:r>
      <w:r w:rsidR="00876506" w:rsidRPr="00C734DA">
        <w:rPr>
          <w:sz w:val="22"/>
          <w:szCs w:val="22"/>
        </w:rPr>
        <w:t xml:space="preserve"> TCP/IP/UDP/RTP/RTSP/SNMP3</w:t>
      </w:r>
      <w:r w:rsidRPr="00C734DA">
        <w:rPr>
          <w:sz w:val="22"/>
          <w:szCs w:val="22"/>
        </w:rPr>
        <w:t xml:space="preserve">, </w:t>
      </w:r>
      <w:r w:rsidR="00876506" w:rsidRPr="00C734DA">
        <w:rPr>
          <w:sz w:val="22"/>
          <w:szCs w:val="22"/>
        </w:rPr>
        <w:t>UML, Unix, JAVA, J2EE, JDBC, Oracle9, Html, xml, Javascript, EJB, JMS, J</w:t>
      </w:r>
      <w:r w:rsidR="00E10F68" w:rsidRPr="00C734DA">
        <w:rPr>
          <w:sz w:val="22"/>
          <w:szCs w:val="22"/>
        </w:rPr>
        <w:t>B</w:t>
      </w:r>
      <w:r w:rsidR="00876506" w:rsidRPr="00C734DA">
        <w:rPr>
          <w:sz w:val="22"/>
          <w:szCs w:val="22"/>
        </w:rPr>
        <w:t>oss, Eclipse , Ant, JDK, ClearCase</w:t>
      </w:r>
      <w:r w:rsidRPr="00C734DA">
        <w:rPr>
          <w:sz w:val="22"/>
          <w:szCs w:val="22"/>
        </w:rPr>
        <w:t>, etc</w:t>
      </w:r>
      <w:r w:rsidR="00876506" w:rsidRPr="00C734DA">
        <w:rPr>
          <w:sz w:val="22"/>
          <w:szCs w:val="22"/>
        </w:rPr>
        <w:t>.</w:t>
      </w:r>
    </w:p>
    <w:p w:rsidR="00876506" w:rsidRPr="00C734DA" w:rsidRDefault="0007231D" w:rsidP="00BE08EC">
      <w:pPr>
        <w:pStyle w:val="Bullet"/>
        <w:tabs>
          <w:tab w:val="clear" w:pos="1800"/>
          <w:tab w:val="clear" w:pos="1980"/>
          <w:tab w:val="clear" w:pos="2160"/>
        </w:tabs>
        <w:ind w:left="1260"/>
        <w:rPr>
          <w:sz w:val="22"/>
          <w:szCs w:val="22"/>
        </w:rPr>
      </w:pPr>
      <w:r w:rsidRPr="00C734DA">
        <w:rPr>
          <w:sz w:val="22"/>
          <w:szCs w:val="22"/>
        </w:rPr>
        <w:t xml:space="preserve">Developed </w:t>
      </w:r>
      <w:r w:rsidR="00876506" w:rsidRPr="00C734DA">
        <w:rPr>
          <w:sz w:val="22"/>
          <w:szCs w:val="22"/>
        </w:rPr>
        <w:t>PMA system JAVA, J2EE, JDBC, SQL Server, JBoss, Html, xml, Javascript, JMS, EJB  in Eclipse, Ant, JDK, ClearCase, UML</w:t>
      </w:r>
      <w:r w:rsidRPr="00C734DA">
        <w:rPr>
          <w:sz w:val="22"/>
          <w:szCs w:val="22"/>
        </w:rPr>
        <w:t xml:space="preserve"> and released in both Unix/Linux and Windows environments.</w:t>
      </w:r>
    </w:p>
    <w:p w:rsidR="006F0915" w:rsidRPr="00B2127E" w:rsidRDefault="006F0915" w:rsidP="00B858A4">
      <w:pPr>
        <w:pStyle w:val="CHindent"/>
        <w:rPr>
          <w:sz w:val="22"/>
        </w:rPr>
      </w:pPr>
    </w:p>
    <w:p w:rsidR="004F38CF" w:rsidRPr="00747CAC" w:rsidRDefault="004F38CF" w:rsidP="00B858A4">
      <w:pPr>
        <w:pStyle w:val="CHindent"/>
      </w:pPr>
    </w:p>
    <w:p w:rsidR="004F38CF" w:rsidRPr="004F38CF" w:rsidRDefault="004F38CF" w:rsidP="004F38CF">
      <w:pPr>
        <w:pStyle w:val="EmployerTitle"/>
        <w:rPr>
          <w:b w:val="0"/>
        </w:rPr>
      </w:pPr>
    </w:p>
    <w:p w:rsidR="00DA6396" w:rsidRPr="00372364" w:rsidRDefault="00DA6396" w:rsidP="00372364">
      <w:pPr>
        <w:pStyle w:val="MajorHeading"/>
        <w:rPr>
          <w:sz w:val="20"/>
        </w:rPr>
      </w:pPr>
      <w:r w:rsidRPr="00372364">
        <w:rPr>
          <w:b w:val="0"/>
          <w:u w:val="none"/>
        </w:rPr>
        <w:t>Education</w:t>
      </w:r>
      <w:r w:rsidR="00372364">
        <w:rPr>
          <w:b w:val="0"/>
          <w:u w:val="none"/>
        </w:rPr>
        <w:t xml:space="preserve">:  </w:t>
      </w:r>
      <w:r w:rsidRPr="00372364">
        <w:rPr>
          <w:b w:val="0"/>
          <w:sz w:val="18"/>
          <w:u w:val="none"/>
        </w:rPr>
        <w:t>Bachelor of Electronic Engineering</w:t>
      </w:r>
      <w:r w:rsidR="00E915E4" w:rsidRPr="00372364">
        <w:rPr>
          <w:b w:val="0"/>
          <w:sz w:val="18"/>
          <w:u w:val="none"/>
        </w:rPr>
        <w:t>, Beijing Union University, 1988.</w:t>
      </w:r>
      <w:r w:rsidR="00E915E4" w:rsidRPr="00372364">
        <w:rPr>
          <w:sz w:val="18"/>
        </w:rPr>
        <w:t xml:space="preserve"> </w:t>
      </w:r>
      <w:r w:rsidRPr="00372364">
        <w:rPr>
          <w:sz w:val="18"/>
        </w:rPr>
        <w:t xml:space="preserve"> </w:t>
      </w:r>
    </w:p>
    <w:p w:rsidR="00DC241B" w:rsidRPr="00DC241B" w:rsidRDefault="00DC241B" w:rsidP="00DA6396">
      <w:pPr>
        <w:pStyle w:val="CHindent"/>
        <w:ind w:left="0"/>
      </w:pPr>
    </w:p>
    <w:sectPr w:rsidR="00DC241B" w:rsidRPr="00DC24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080" w:right="1080" w:bottom="1080" w:left="1080" w:header="432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F64" w:rsidRDefault="00757F64">
      <w:r>
        <w:separator/>
      </w:r>
    </w:p>
  </w:endnote>
  <w:endnote w:type="continuationSeparator" w:id="0">
    <w:p w:rsidR="00757F64" w:rsidRDefault="00757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F1D" w:rsidRDefault="00B20F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F1D" w:rsidRDefault="00B20F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F1D" w:rsidRDefault="00B20F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F64" w:rsidRDefault="00757F64">
      <w:r>
        <w:separator/>
      </w:r>
    </w:p>
  </w:footnote>
  <w:footnote w:type="continuationSeparator" w:id="0">
    <w:p w:rsidR="00757F64" w:rsidRDefault="00757F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F1D" w:rsidRDefault="00B20F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314" w:rsidRPr="00B20F1D" w:rsidRDefault="00B52314" w:rsidP="00B20F1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314" w:rsidRPr="00B20F1D" w:rsidRDefault="00B52314" w:rsidP="00B20F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sz w:val="24"/>
        <w:szCs w:val="24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8513F07"/>
    <w:multiLevelType w:val="hybridMultilevel"/>
    <w:tmpl w:val="F484132E"/>
    <w:lvl w:ilvl="0" w:tplc="416644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B0C47C5"/>
    <w:multiLevelType w:val="singleLevel"/>
    <w:tmpl w:val="E61EC744"/>
    <w:lvl w:ilvl="0">
      <w:start w:val="1"/>
      <w:numFmt w:val="bullet"/>
      <w:pStyle w:val="Bullet"/>
      <w:lvlText w:val=""/>
      <w:lvlJc w:val="left"/>
      <w:pPr>
        <w:tabs>
          <w:tab w:val="num" w:pos="2160"/>
        </w:tabs>
        <w:ind w:left="0" w:firstLine="1800"/>
      </w:pPr>
      <w:rPr>
        <w:rFonts w:ascii="Symbol" w:hAnsi="Symbol" w:hint="default"/>
        <w:sz w:val="16"/>
      </w:rPr>
    </w:lvl>
  </w:abstractNum>
  <w:abstractNum w:abstractNumId="7">
    <w:nsid w:val="58BA1266"/>
    <w:multiLevelType w:val="hybridMultilevel"/>
    <w:tmpl w:val="1C76407C"/>
    <w:lvl w:ilvl="0" w:tplc="4166441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B522825"/>
    <w:multiLevelType w:val="hybridMultilevel"/>
    <w:tmpl w:val="C70A677A"/>
    <w:lvl w:ilvl="0" w:tplc="2A2660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D186EA7"/>
    <w:multiLevelType w:val="hybridMultilevel"/>
    <w:tmpl w:val="D46E35EE"/>
    <w:lvl w:ilvl="0" w:tplc="5B94C4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22671C5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7D8F"/>
    <w:rsid w:val="000074CE"/>
    <w:rsid w:val="000160C4"/>
    <w:rsid w:val="00020883"/>
    <w:rsid w:val="00027F3F"/>
    <w:rsid w:val="00034193"/>
    <w:rsid w:val="00036339"/>
    <w:rsid w:val="00045C11"/>
    <w:rsid w:val="00052094"/>
    <w:rsid w:val="0006477B"/>
    <w:rsid w:val="000647E2"/>
    <w:rsid w:val="0007231D"/>
    <w:rsid w:val="000752A4"/>
    <w:rsid w:val="00085F7C"/>
    <w:rsid w:val="00086AA5"/>
    <w:rsid w:val="0008727E"/>
    <w:rsid w:val="00091CE3"/>
    <w:rsid w:val="00094484"/>
    <w:rsid w:val="000B0D0A"/>
    <w:rsid w:val="000C5AA4"/>
    <w:rsid w:val="000D582A"/>
    <w:rsid w:val="000F599A"/>
    <w:rsid w:val="00101C99"/>
    <w:rsid w:val="00104625"/>
    <w:rsid w:val="00113E4F"/>
    <w:rsid w:val="0013089B"/>
    <w:rsid w:val="00141AAB"/>
    <w:rsid w:val="00142A5B"/>
    <w:rsid w:val="00144768"/>
    <w:rsid w:val="001576AA"/>
    <w:rsid w:val="00157DB3"/>
    <w:rsid w:val="00170FE1"/>
    <w:rsid w:val="00176D3E"/>
    <w:rsid w:val="00182862"/>
    <w:rsid w:val="001969EC"/>
    <w:rsid w:val="001A6DEB"/>
    <w:rsid w:val="001C28D1"/>
    <w:rsid w:val="001C7531"/>
    <w:rsid w:val="001D14C5"/>
    <w:rsid w:val="001D193E"/>
    <w:rsid w:val="001D6A4F"/>
    <w:rsid w:val="001E186C"/>
    <w:rsid w:val="001F58B4"/>
    <w:rsid w:val="00212603"/>
    <w:rsid w:val="00230C29"/>
    <w:rsid w:val="002310F7"/>
    <w:rsid w:val="00242B5C"/>
    <w:rsid w:val="00243049"/>
    <w:rsid w:val="00261987"/>
    <w:rsid w:val="00261E9F"/>
    <w:rsid w:val="002640CC"/>
    <w:rsid w:val="002857BD"/>
    <w:rsid w:val="00290722"/>
    <w:rsid w:val="00292B7C"/>
    <w:rsid w:val="002946B2"/>
    <w:rsid w:val="002C5E29"/>
    <w:rsid w:val="002D05D8"/>
    <w:rsid w:val="002D138A"/>
    <w:rsid w:val="002D3C84"/>
    <w:rsid w:val="002D59CC"/>
    <w:rsid w:val="002E0ED9"/>
    <w:rsid w:val="002E1821"/>
    <w:rsid w:val="002F3470"/>
    <w:rsid w:val="002F3BF3"/>
    <w:rsid w:val="002F710C"/>
    <w:rsid w:val="002F72BE"/>
    <w:rsid w:val="00304213"/>
    <w:rsid w:val="0030503F"/>
    <w:rsid w:val="00307EC9"/>
    <w:rsid w:val="00311A2A"/>
    <w:rsid w:val="003158C6"/>
    <w:rsid w:val="00324EFB"/>
    <w:rsid w:val="00330F78"/>
    <w:rsid w:val="00342ECC"/>
    <w:rsid w:val="00345863"/>
    <w:rsid w:val="003509F9"/>
    <w:rsid w:val="00372364"/>
    <w:rsid w:val="003734D5"/>
    <w:rsid w:val="003747BD"/>
    <w:rsid w:val="003847CF"/>
    <w:rsid w:val="00384815"/>
    <w:rsid w:val="003903C4"/>
    <w:rsid w:val="003A48C6"/>
    <w:rsid w:val="003E597A"/>
    <w:rsid w:val="00402CA2"/>
    <w:rsid w:val="004040F7"/>
    <w:rsid w:val="00412AAC"/>
    <w:rsid w:val="004141C1"/>
    <w:rsid w:val="00414893"/>
    <w:rsid w:val="00417DBA"/>
    <w:rsid w:val="00423CAF"/>
    <w:rsid w:val="00425881"/>
    <w:rsid w:val="00442549"/>
    <w:rsid w:val="00444963"/>
    <w:rsid w:val="00462E0E"/>
    <w:rsid w:val="00466C50"/>
    <w:rsid w:val="004866BE"/>
    <w:rsid w:val="00493ED6"/>
    <w:rsid w:val="004A01B6"/>
    <w:rsid w:val="004A0E3B"/>
    <w:rsid w:val="004A5192"/>
    <w:rsid w:val="004F38CF"/>
    <w:rsid w:val="00501835"/>
    <w:rsid w:val="00504497"/>
    <w:rsid w:val="00505DA5"/>
    <w:rsid w:val="005132CC"/>
    <w:rsid w:val="0051633D"/>
    <w:rsid w:val="00517EE9"/>
    <w:rsid w:val="00536C20"/>
    <w:rsid w:val="005416C2"/>
    <w:rsid w:val="00542F15"/>
    <w:rsid w:val="00557A86"/>
    <w:rsid w:val="0056483F"/>
    <w:rsid w:val="00567F19"/>
    <w:rsid w:val="005742F7"/>
    <w:rsid w:val="00577324"/>
    <w:rsid w:val="00582B6F"/>
    <w:rsid w:val="00585EEF"/>
    <w:rsid w:val="005A075C"/>
    <w:rsid w:val="005A4538"/>
    <w:rsid w:val="005B1F92"/>
    <w:rsid w:val="005D37ED"/>
    <w:rsid w:val="005D6FF9"/>
    <w:rsid w:val="005E279A"/>
    <w:rsid w:val="005E3764"/>
    <w:rsid w:val="005E555E"/>
    <w:rsid w:val="005E70B0"/>
    <w:rsid w:val="005F0DB5"/>
    <w:rsid w:val="006040F6"/>
    <w:rsid w:val="0060714B"/>
    <w:rsid w:val="00607728"/>
    <w:rsid w:val="00614285"/>
    <w:rsid w:val="00617C8C"/>
    <w:rsid w:val="0062057C"/>
    <w:rsid w:val="0062220E"/>
    <w:rsid w:val="006262D9"/>
    <w:rsid w:val="00630F38"/>
    <w:rsid w:val="00637CC3"/>
    <w:rsid w:val="00645BD1"/>
    <w:rsid w:val="00657562"/>
    <w:rsid w:val="006578ED"/>
    <w:rsid w:val="00665216"/>
    <w:rsid w:val="006742CE"/>
    <w:rsid w:val="00674FF6"/>
    <w:rsid w:val="00683BBC"/>
    <w:rsid w:val="006A174C"/>
    <w:rsid w:val="006B207A"/>
    <w:rsid w:val="006B3FA0"/>
    <w:rsid w:val="006C3AF0"/>
    <w:rsid w:val="006D52B5"/>
    <w:rsid w:val="006E2A5E"/>
    <w:rsid w:val="006E34D9"/>
    <w:rsid w:val="006F05BB"/>
    <w:rsid w:val="006F0915"/>
    <w:rsid w:val="006F10BD"/>
    <w:rsid w:val="006F3BBA"/>
    <w:rsid w:val="006F48D3"/>
    <w:rsid w:val="00704C60"/>
    <w:rsid w:val="00715870"/>
    <w:rsid w:val="00727AA8"/>
    <w:rsid w:val="0073190F"/>
    <w:rsid w:val="007327DE"/>
    <w:rsid w:val="00732B2C"/>
    <w:rsid w:val="00742DB2"/>
    <w:rsid w:val="00744AFB"/>
    <w:rsid w:val="007469A2"/>
    <w:rsid w:val="00753D6D"/>
    <w:rsid w:val="00755277"/>
    <w:rsid w:val="00757F64"/>
    <w:rsid w:val="00762D16"/>
    <w:rsid w:val="007709F8"/>
    <w:rsid w:val="00775247"/>
    <w:rsid w:val="0079225E"/>
    <w:rsid w:val="007951E6"/>
    <w:rsid w:val="007A646D"/>
    <w:rsid w:val="007B27CC"/>
    <w:rsid w:val="007C12D4"/>
    <w:rsid w:val="007C1847"/>
    <w:rsid w:val="007C52D3"/>
    <w:rsid w:val="007E3F35"/>
    <w:rsid w:val="007E66DA"/>
    <w:rsid w:val="00811CD2"/>
    <w:rsid w:val="00815793"/>
    <w:rsid w:val="00822F12"/>
    <w:rsid w:val="0083261F"/>
    <w:rsid w:val="00836DA5"/>
    <w:rsid w:val="00856DDF"/>
    <w:rsid w:val="00864774"/>
    <w:rsid w:val="008664CE"/>
    <w:rsid w:val="00866E4D"/>
    <w:rsid w:val="00874F91"/>
    <w:rsid w:val="00876506"/>
    <w:rsid w:val="00876D47"/>
    <w:rsid w:val="008915D9"/>
    <w:rsid w:val="0089495B"/>
    <w:rsid w:val="00897623"/>
    <w:rsid w:val="008A4594"/>
    <w:rsid w:val="008B0912"/>
    <w:rsid w:val="008B7D8F"/>
    <w:rsid w:val="008C2A16"/>
    <w:rsid w:val="008E3396"/>
    <w:rsid w:val="008E4903"/>
    <w:rsid w:val="008E647E"/>
    <w:rsid w:val="009121DE"/>
    <w:rsid w:val="00922DA5"/>
    <w:rsid w:val="0093460B"/>
    <w:rsid w:val="00934EEF"/>
    <w:rsid w:val="009408E2"/>
    <w:rsid w:val="009438F4"/>
    <w:rsid w:val="0094799F"/>
    <w:rsid w:val="00952D02"/>
    <w:rsid w:val="00961E3B"/>
    <w:rsid w:val="00974ADC"/>
    <w:rsid w:val="0098159C"/>
    <w:rsid w:val="0098342D"/>
    <w:rsid w:val="009836E4"/>
    <w:rsid w:val="009847D1"/>
    <w:rsid w:val="009909E1"/>
    <w:rsid w:val="00995233"/>
    <w:rsid w:val="009A2B94"/>
    <w:rsid w:val="009A30C2"/>
    <w:rsid w:val="009A4E77"/>
    <w:rsid w:val="009B2AF6"/>
    <w:rsid w:val="009D265E"/>
    <w:rsid w:val="009D64BD"/>
    <w:rsid w:val="009E35CD"/>
    <w:rsid w:val="009E7ED6"/>
    <w:rsid w:val="00A01AA4"/>
    <w:rsid w:val="00A06C30"/>
    <w:rsid w:val="00A126C9"/>
    <w:rsid w:val="00A26741"/>
    <w:rsid w:val="00A41C44"/>
    <w:rsid w:val="00A45B3F"/>
    <w:rsid w:val="00A479AC"/>
    <w:rsid w:val="00A6630C"/>
    <w:rsid w:val="00A6771A"/>
    <w:rsid w:val="00A71F61"/>
    <w:rsid w:val="00A81288"/>
    <w:rsid w:val="00A86ABB"/>
    <w:rsid w:val="00A8705E"/>
    <w:rsid w:val="00A94DD4"/>
    <w:rsid w:val="00A9528B"/>
    <w:rsid w:val="00AD00BE"/>
    <w:rsid w:val="00AD6ECB"/>
    <w:rsid w:val="00AE3FC0"/>
    <w:rsid w:val="00B20F1D"/>
    <w:rsid w:val="00B2127E"/>
    <w:rsid w:val="00B23395"/>
    <w:rsid w:val="00B257FB"/>
    <w:rsid w:val="00B3356E"/>
    <w:rsid w:val="00B45EF9"/>
    <w:rsid w:val="00B52314"/>
    <w:rsid w:val="00B54BB9"/>
    <w:rsid w:val="00B73115"/>
    <w:rsid w:val="00B82467"/>
    <w:rsid w:val="00B858A4"/>
    <w:rsid w:val="00BA1045"/>
    <w:rsid w:val="00BA2089"/>
    <w:rsid w:val="00BC2297"/>
    <w:rsid w:val="00BC2350"/>
    <w:rsid w:val="00BC5BEE"/>
    <w:rsid w:val="00BC6264"/>
    <w:rsid w:val="00BD1B2F"/>
    <w:rsid w:val="00BD4B70"/>
    <w:rsid w:val="00BE08EC"/>
    <w:rsid w:val="00BE15C5"/>
    <w:rsid w:val="00C00C84"/>
    <w:rsid w:val="00C0368A"/>
    <w:rsid w:val="00C16687"/>
    <w:rsid w:val="00C335D0"/>
    <w:rsid w:val="00C35B8B"/>
    <w:rsid w:val="00C3697A"/>
    <w:rsid w:val="00C40059"/>
    <w:rsid w:val="00C509D3"/>
    <w:rsid w:val="00C55D0A"/>
    <w:rsid w:val="00C65B6F"/>
    <w:rsid w:val="00C70952"/>
    <w:rsid w:val="00C734DA"/>
    <w:rsid w:val="00C73EF9"/>
    <w:rsid w:val="00C80CDF"/>
    <w:rsid w:val="00C84819"/>
    <w:rsid w:val="00C85214"/>
    <w:rsid w:val="00C94B5D"/>
    <w:rsid w:val="00C9723F"/>
    <w:rsid w:val="00CA313A"/>
    <w:rsid w:val="00CA532F"/>
    <w:rsid w:val="00CC47FC"/>
    <w:rsid w:val="00CD3629"/>
    <w:rsid w:val="00CD79B4"/>
    <w:rsid w:val="00CF0CEB"/>
    <w:rsid w:val="00CF670F"/>
    <w:rsid w:val="00CF77CE"/>
    <w:rsid w:val="00CF7DB9"/>
    <w:rsid w:val="00D00C9D"/>
    <w:rsid w:val="00D05B62"/>
    <w:rsid w:val="00D06972"/>
    <w:rsid w:val="00D07827"/>
    <w:rsid w:val="00D169F1"/>
    <w:rsid w:val="00D27630"/>
    <w:rsid w:val="00D363FB"/>
    <w:rsid w:val="00D43A01"/>
    <w:rsid w:val="00D51B87"/>
    <w:rsid w:val="00D6135D"/>
    <w:rsid w:val="00D63447"/>
    <w:rsid w:val="00D65B3D"/>
    <w:rsid w:val="00D81D48"/>
    <w:rsid w:val="00D929EB"/>
    <w:rsid w:val="00D92FCF"/>
    <w:rsid w:val="00DA0DE8"/>
    <w:rsid w:val="00DA20A9"/>
    <w:rsid w:val="00DA403E"/>
    <w:rsid w:val="00DA4BC7"/>
    <w:rsid w:val="00DA6396"/>
    <w:rsid w:val="00DB25DB"/>
    <w:rsid w:val="00DB3E84"/>
    <w:rsid w:val="00DB4F6F"/>
    <w:rsid w:val="00DC17F9"/>
    <w:rsid w:val="00DC241B"/>
    <w:rsid w:val="00DE591C"/>
    <w:rsid w:val="00DF1E24"/>
    <w:rsid w:val="00E02A36"/>
    <w:rsid w:val="00E039B3"/>
    <w:rsid w:val="00E10F68"/>
    <w:rsid w:val="00E113AD"/>
    <w:rsid w:val="00E13524"/>
    <w:rsid w:val="00E34C55"/>
    <w:rsid w:val="00E35B98"/>
    <w:rsid w:val="00E3670D"/>
    <w:rsid w:val="00E369D5"/>
    <w:rsid w:val="00E5348A"/>
    <w:rsid w:val="00E5548A"/>
    <w:rsid w:val="00E66B59"/>
    <w:rsid w:val="00E71619"/>
    <w:rsid w:val="00E71B2E"/>
    <w:rsid w:val="00E80093"/>
    <w:rsid w:val="00E856B1"/>
    <w:rsid w:val="00E86F7D"/>
    <w:rsid w:val="00E915E4"/>
    <w:rsid w:val="00E9168F"/>
    <w:rsid w:val="00E96CB0"/>
    <w:rsid w:val="00EA2C0B"/>
    <w:rsid w:val="00EC28CD"/>
    <w:rsid w:val="00ED6958"/>
    <w:rsid w:val="00EE4C08"/>
    <w:rsid w:val="00EF6EAE"/>
    <w:rsid w:val="00F03470"/>
    <w:rsid w:val="00F0406C"/>
    <w:rsid w:val="00F23BB2"/>
    <w:rsid w:val="00F315F2"/>
    <w:rsid w:val="00F37096"/>
    <w:rsid w:val="00F643B3"/>
    <w:rsid w:val="00F710D8"/>
    <w:rsid w:val="00F81403"/>
    <w:rsid w:val="00FA2668"/>
    <w:rsid w:val="00FA3DEB"/>
    <w:rsid w:val="00FB7BE2"/>
    <w:rsid w:val="00FB7FCA"/>
    <w:rsid w:val="00FE34AC"/>
    <w:rsid w:val="00FF6AF5"/>
    <w:rsid w:val="00FF7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A94DD4"/>
    <w:pPr>
      <w:keepNext/>
      <w:overflowPunct w:val="0"/>
      <w:autoSpaceDE w:val="0"/>
      <w:autoSpaceDN w:val="0"/>
      <w:adjustRightInd w:val="0"/>
      <w:ind w:left="2160"/>
      <w:textAlignment w:val="baseline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DB3E8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D00C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142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14285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D00C9D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2Space">
    <w:name w:val="1/2 Space"/>
    <w:basedOn w:val="Normal"/>
    <w:pPr>
      <w:spacing w:line="120" w:lineRule="exact"/>
    </w:pPr>
  </w:style>
  <w:style w:type="paragraph" w:customStyle="1" w:styleId="Bullet">
    <w:name w:val="Bullet"/>
    <w:basedOn w:val="Normal"/>
    <w:pPr>
      <w:numPr>
        <w:numId w:val="1"/>
      </w:numPr>
      <w:tabs>
        <w:tab w:val="left" w:pos="1800"/>
        <w:tab w:val="num" w:pos="1980"/>
      </w:tabs>
      <w:ind w:left="1987" w:hanging="187"/>
    </w:pPr>
  </w:style>
  <w:style w:type="paragraph" w:customStyle="1" w:styleId="CHindent">
    <w:name w:val="CHindent"/>
    <w:basedOn w:val="Normal"/>
    <w:link w:val="CHindentChar"/>
    <w:pPr>
      <w:tabs>
        <w:tab w:val="left" w:pos="1530"/>
        <w:tab w:val="left" w:pos="2160"/>
      </w:tabs>
      <w:ind w:left="1800"/>
      <w:jc w:val="both"/>
    </w:pPr>
  </w:style>
  <w:style w:type="paragraph" w:customStyle="1" w:styleId="dash">
    <w:name w:val="dash"/>
    <w:basedOn w:val="Normal"/>
    <w:pPr>
      <w:ind w:left="360" w:hanging="360"/>
    </w:pPr>
  </w:style>
  <w:style w:type="paragraph" w:customStyle="1" w:styleId="Dash0">
    <w:name w:val="Dash"/>
    <w:basedOn w:val="Normal"/>
    <w:pPr>
      <w:ind w:left="360" w:hanging="360"/>
    </w:pPr>
  </w:style>
  <w:style w:type="paragraph" w:customStyle="1" w:styleId="EmployerTitle">
    <w:name w:val="Employer/Title"/>
    <w:basedOn w:val="Normal"/>
    <w:pPr>
      <w:tabs>
        <w:tab w:val="left" w:pos="1800"/>
        <w:tab w:val="left" w:pos="2160"/>
      </w:tabs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MajorHeading">
    <w:name w:val="Major Heading"/>
    <w:basedOn w:val="Normal"/>
    <w:pPr>
      <w:tabs>
        <w:tab w:val="left" w:pos="2160"/>
      </w:tabs>
    </w:pPr>
    <w:rPr>
      <w:b/>
      <w:sz w:val="24"/>
      <w:u w:val="single"/>
    </w:rPr>
  </w:style>
  <w:style w:type="paragraph" w:customStyle="1" w:styleId="Name">
    <w:name w:val="Name"/>
    <w:basedOn w:val="Normal"/>
    <w:pPr>
      <w:jc w:val="center"/>
    </w:pPr>
    <w:rPr>
      <w:b/>
      <w:sz w:val="24"/>
    </w:rPr>
  </w:style>
  <w:style w:type="paragraph" w:styleId="ListBullet2">
    <w:name w:val="List Bullet 2"/>
    <w:basedOn w:val="Normal"/>
    <w:pPr>
      <w:ind w:left="720" w:hanging="360"/>
    </w:pPr>
    <w:rPr>
      <w:sz w:val="24"/>
    </w:rPr>
  </w:style>
  <w:style w:type="paragraph" w:styleId="BodyText">
    <w:name w:val="Body Text"/>
    <w:basedOn w:val="Normal"/>
    <w:pPr>
      <w:spacing w:after="120"/>
    </w:pPr>
    <w:rPr>
      <w:sz w:val="24"/>
    </w:rPr>
  </w:style>
  <w:style w:type="paragraph" w:styleId="BodyTextIndent">
    <w:name w:val="Body Text Indent"/>
    <w:basedOn w:val="Normal"/>
    <w:pPr>
      <w:spacing w:after="120"/>
      <w:ind w:left="360"/>
    </w:pPr>
    <w:rPr>
      <w:sz w:val="24"/>
    </w:rPr>
  </w:style>
  <w:style w:type="paragraph" w:styleId="ListContinue2">
    <w:name w:val="List Continue 2"/>
    <w:basedOn w:val="Normal"/>
    <w:pPr>
      <w:spacing w:after="120"/>
      <w:ind w:left="720"/>
    </w:pPr>
    <w:rPr>
      <w:sz w:val="24"/>
    </w:rPr>
  </w:style>
  <w:style w:type="paragraph" w:styleId="BodyTextIndent2">
    <w:name w:val="Body Text Indent 2"/>
    <w:basedOn w:val="Normal"/>
    <w:pPr>
      <w:tabs>
        <w:tab w:val="left" w:pos="360"/>
        <w:tab w:val="left" w:pos="720"/>
      </w:tabs>
      <w:ind w:left="360"/>
    </w:pPr>
    <w:rPr>
      <w:b/>
      <w:sz w:val="24"/>
    </w:rPr>
  </w:style>
  <w:style w:type="character" w:styleId="Hyperlink">
    <w:name w:val="Hyperlink"/>
    <w:rsid w:val="000B0D0A"/>
    <w:rPr>
      <w:color w:val="0000FF"/>
      <w:u w:val="single"/>
    </w:rPr>
  </w:style>
  <w:style w:type="paragraph" w:styleId="BodyText2">
    <w:name w:val="Body Text 2"/>
    <w:basedOn w:val="Normal"/>
    <w:rsid w:val="00C00C84"/>
    <w:pPr>
      <w:spacing w:after="120" w:line="480" w:lineRule="auto"/>
    </w:pPr>
  </w:style>
  <w:style w:type="paragraph" w:customStyle="1" w:styleId="Achievement">
    <w:name w:val="Achievement"/>
    <w:basedOn w:val="BodyText"/>
    <w:rsid w:val="00637CC3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  <w:sz w:val="20"/>
      <w:lang w:eastAsia="zh-CN"/>
    </w:rPr>
  </w:style>
  <w:style w:type="paragraph" w:customStyle="1" w:styleId="CityState">
    <w:name w:val="City/State"/>
    <w:basedOn w:val="BodyText"/>
    <w:next w:val="BodyText"/>
    <w:rsid w:val="00637CC3"/>
    <w:pPr>
      <w:keepNext/>
      <w:spacing w:after="220" w:line="220" w:lineRule="atLeast"/>
      <w:jc w:val="both"/>
    </w:pPr>
    <w:rPr>
      <w:rFonts w:ascii="Arial" w:hAnsi="Arial"/>
      <w:spacing w:val="-5"/>
      <w:sz w:val="20"/>
      <w:lang w:eastAsia="zh-CN"/>
    </w:rPr>
  </w:style>
  <w:style w:type="paragraph" w:customStyle="1" w:styleId="BodyTextI2">
    <w:name w:val="Body Text I2"/>
    <w:basedOn w:val="Normal"/>
    <w:rsid w:val="00BC229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80"/>
    </w:pPr>
    <w:rPr>
      <w:rFonts w:ascii="Book Antiqua" w:hAnsi="Book Antiqua"/>
      <w:sz w:val="19"/>
    </w:rPr>
  </w:style>
  <w:style w:type="paragraph" w:customStyle="1" w:styleId="BodyTextIn">
    <w:name w:val="Body Text In"/>
    <w:basedOn w:val="Normal"/>
    <w:rsid w:val="007709F8"/>
    <w:pPr>
      <w:widowControl w:val="0"/>
      <w:tabs>
        <w:tab w:val="left" w:pos="-432"/>
        <w:tab w:val="left" w:pos="288"/>
        <w:tab w:val="left" w:pos="56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70" w:hanging="270"/>
    </w:pPr>
    <w:rPr>
      <w:rFonts w:ascii="Book Antiqua" w:hAnsi="Book Antiqua"/>
      <w:sz w:val="22"/>
    </w:rPr>
  </w:style>
  <w:style w:type="character" w:customStyle="1" w:styleId="CHindentChar">
    <w:name w:val="CHindent Char"/>
    <w:link w:val="CHindent"/>
    <w:rsid w:val="008E3396"/>
    <w:rPr>
      <w:lang w:val="en-US" w:eastAsia="en-US" w:bidi="ar-SA"/>
    </w:rPr>
  </w:style>
  <w:style w:type="paragraph" w:styleId="BalloonText">
    <w:name w:val="Balloon Text"/>
    <w:basedOn w:val="Normal"/>
    <w:semiHidden/>
    <w:rsid w:val="00F8140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C9723F"/>
    <w:pPr>
      <w:spacing w:after="120"/>
      <w:ind w:left="360"/>
    </w:pPr>
    <w:rPr>
      <w:sz w:val="16"/>
      <w:szCs w:val="16"/>
    </w:rPr>
  </w:style>
  <w:style w:type="paragraph" w:styleId="List2">
    <w:name w:val="List 2"/>
    <w:basedOn w:val="Normal"/>
    <w:rsid w:val="009909E1"/>
    <w:pPr>
      <w:ind w:left="720" w:hanging="360"/>
    </w:pPr>
  </w:style>
  <w:style w:type="paragraph" w:styleId="Caption">
    <w:name w:val="caption"/>
    <w:basedOn w:val="Normal"/>
    <w:next w:val="Normal"/>
    <w:qFormat/>
    <w:rsid w:val="009909E1"/>
    <w:rPr>
      <w:b/>
      <w:i/>
      <w:sz w:val="22"/>
      <w:u w:val="single"/>
    </w:rPr>
  </w:style>
  <w:style w:type="paragraph" w:styleId="NormalWeb">
    <w:name w:val="Normal (Web)"/>
    <w:basedOn w:val="Normal"/>
    <w:rsid w:val="00A86ABB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rsid w:val="00D00C9D"/>
    <w:rPr>
      <w:rFonts w:ascii="Courier New" w:eastAsia="Courier New" w:hAnsi="Courier New" w:cs="Courier New"/>
      <w:sz w:val="20"/>
      <w:szCs w:val="20"/>
    </w:rPr>
  </w:style>
  <w:style w:type="paragraph" w:styleId="BodyText3">
    <w:name w:val="Body Text 3"/>
    <w:basedOn w:val="Normal"/>
    <w:rsid w:val="00577324"/>
    <w:pPr>
      <w:spacing w:after="120"/>
      <w:jc w:val="both"/>
    </w:pPr>
    <w:rPr>
      <w:rFonts w:ascii="Arial Narrow" w:hAnsi="Arial Narrow"/>
      <w:sz w:val="16"/>
      <w:szCs w:val="16"/>
    </w:rPr>
  </w:style>
  <w:style w:type="character" w:styleId="FollowedHyperlink">
    <w:name w:val="FollowedHyperlink"/>
    <w:uiPriority w:val="99"/>
    <w:semiHidden/>
    <w:unhideWhenUsed/>
    <w:rsid w:val="00630F38"/>
    <w:rPr>
      <w:color w:val="800080"/>
      <w:u w:val="single"/>
    </w:rPr>
  </w:style>
  <w:style w:type="character" w:customStyle="1" w:styleId="apple-converted-space">
    <w:name w:val="apple-converted-space"/>
    <w:rsid w:val="009952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2018-07-01T11:39:00Z</dcterms:created>
  <dcterms:modified xsi:type="dcterms:W3CDTF">2018-07-01T11:39:00Z</dcterms:modified>
</cp:coreProperties>
</file>